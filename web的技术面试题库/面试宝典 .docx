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w:t>
      </w:r>
      <w:bookmarkStart w:id="909" w:name="_GoBack"/>
      <w:bookmarkEnd w:id="909"/>
      <w:r>
        <w:rPr>
          <w:rFonts w:hint="eastAsia"/>
        </w:rPr>
        <w:t>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t>
      </w:r>
      <w:bookmarkStart w:id="3" w:name="OLE_LINK18"/>
      <w:r>
        <w:rPr>
          <w:rFonts w:hint="eastAsia" w:asciiTheme="minorEastAsia" w:hAnsiTheme="minorEastAsia"/>
        </w:rPr>
        <w:t>webkit</w:t>
      </w:r>
      <w:bookmarkEnd w:id="3"/>
      <w:r>
        <w:rPr>
          <w:rFonts w:hint="eastAsia" w:asciiTheme="minorEastAsia" w:hAnsiTheme="minorEastAsia"/>
        </w:rPr>
        <w: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4" w:name="OLE_LINK19"/>
      <w:bookmarkStart w:id="5" w:name="_Toc2440"/>
      <w:r>
        <w:rPr>
          <w:rFonts w:hint="eastAsia"/>
        </w:rPr>
        <w:t>每个HTML文件里开头都有个很重要的东西，Doctype，知道这是干什么的</w:t>
      </w:r>
      <w:bookmarkEnd w:id="4"/>
      <w:r>
        <w:rPr>
          <w:rFonts w:hint="eastAsia"/>
        </w:rPr>
        <w:t>吗？</w:t>
      </w:r>
      <w:bookmarkEnd w:id="5"/>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rPr>
          <w:highlight w:val="yellow"/>
        </w:rPr>
      </w:pPr>
      <w:bookmarkStart w:id="6" w:name="_Toc17105"/>
      <w:r>
        <w:rPr>
          <w:rFonts w:hint="eastAsia"/>
        </w:rPr>
        <w:t>Quirks模式是什么？它和Standards模式有什么区别</w:t>
      </w:r>
      <w:bookmarkEnd w:id="6"/>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027" name="Image1" descr="19130924904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19130924904790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7" w:name="_Toc31898"/>
      <w:r>
        <w:rPr>
          <w:rFonts w:hint="eastAsia"/>
        </w:rPr>
        <w:t>div+css的布局较table布局有什么优点？</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改版的时候更方便</w:t>
      </w:r>
      <w:r>
        <w:rPr>
          <w:rFonts w:hint="eastAsia" w:cs="宋体" w:asciiTheme="minorEastAsia" w:hAnsiTheme="minorEastAsia"/>
          <w:kern w:val="0"/>
          <w:szCs w:val="21"/>
        </w:rPr>
        <w:t>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页面加载速度更快、结构化清晰、页面显示简洁</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表现与结构相分离</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w:t>
      </w:r>
      <w:r>
        <w:rPr>
          <w:rFonts w:hint="eastAsia" w:cs="宋体" w:asciiTheme="minorEastAsia" w:hAnsiTheme="minorEastAsia"/>
          <w:b/>
          <w:kern w:val="0"/>
          <w:szCs w:val="21"/>
        </w:rPr>
        <w:t>搜索引擎更友好</w:t>
      </w:r>
      <w:r>
        <w:rPr>
          <w:rFonts w:hint="eastAsia" w:cs="宋体" w:asciiTheme="minorEastAsia" w:hAnsiTheme="minorEastAsia"/>
          <w:kern w:val="0"/>
          <w:szCs w:val="21"/>
        </w:rPr>
        <w:t>，排名更容易靠前。</w:t>
      </w:r>
    </w:p>
    <w:p>
      <w:pPr>
        <w:pStyle w:val="3"/>
      </w:pPr>
      <w:bookmarkStart w:id="8" w:name="_Toc30593"/>
      <w:r>
        <w:rPr>
          <w:rFonts w:hint="eastAsia"/>
        </w:rPr>
        <w:t>img的alt与title有何异同？ strong与em的异同？</w:t>
      </w:r>
      <w:bookmarkEnd w:id="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9" w:name="_Toc17013"/>
      <w:r>
        <w:rPr>
          <w:rFonts w:hint="eastAsia"/>
        </w:rPr>
        <w:t>你能描述一下渐进增强和优雅降级之间的不同吗?</w:t>
      </w:r>
      <w:bookmarkEnd w:id="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w:t>
      </w:r>
      <w:r>
        <w:rPr>
          <w:rFonts w:hint="eastAsia" w:cs="宋体" w:asciiTheme="minorEastAsia" w:hAnsiTheme="minorEastAsia"/>
          <w:b/>
          <w:kern w:val="0"/>
          <w:szCs w:val="21"/>
        </w:rPr>
        <w:t>然后再针对高级浏览器进行效果、交互</w:t>
      </w:r>
      <w:r>
        <w:rPr>
          <w:rFonts w:hint="eastAsia" w:cs="宋体" w:asciiTheme="minorEastAsia" w:hAnsiTheme="minorEastAsia"/>
          <w:kern w:val="0"/>
          <w:szCs w:val="21"/>
        </w:rPr>
        <w:t>等改进和追加功能达到更好的</w:t>
      </w:r>
      <w:r>
        <w:rPr>
          <w:rFonts w:hint="eastAsia" w:cs="宋体" w:asciiTheme="minorEastAsia" w:hAnsiTheme="minorEastAsia"/>
          <w:b/>
          <w:kern w:val="0"/>
          <w:szCs w:val="21"/>
        </w:rPr>
        <w:t>用户体验</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10" w:name="_Toc20815"/>
      <w:r>
        <w:rPr>
          <w:rFonts w:hint="eastAsia"/>
        </w:rPr>
        <w:t>为什么利用多个域名来存储网站资源会更有效？</w:t>
      </w:r>
      <w:bookmarkEnd w:id="1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kern w:val="0"/>
          <w:szCs w:val="21"/>
        </w:rPr>
        <w:t>节约主域名的连接数，</w:t>
      </w:r>
      <w:r>
        <w:rPr>
          <w:rFonts w:hint="eastAsia" w:cs="宋体" w:asciiTheme="minorEastAsia" w:hAnsiTheme="minorEastAsia"/>
          <w:b/>
          <w:kern w:val="0"/>
          <w:szCs w:val="21"/>
          <w:highlight w:val="yellow"/>
        </w:rPr>
        <w:t>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11" w:name="_Toc11664"/>
      <w:r>
        <w:rPr>
          <w:rFonts w:hint="eastAsia"/>
        </w:rPr>
        <w:t>请谈一下你对网页标准和标准制定机构重要性的理解。</w:t>
      </w:r>
      <w:bookmarkEnd w:id="1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2" w:name="_Toc13965"/>
      <w:r>
        <w:rPr>
          <w:rFonts w:hint="eastAsia"/>
        </w:rPr>
        <w:t>请描述一下cookies，sessionStorage和localStorage的区别？</w:t>
      </w:r>
      <w:bookmarkEnd w:id="12"/>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3" w:name="_Toc22985"/>
      <w:r>
        <w:rPr>
          <w:rFonts w:hint="eastAsia"/>
        </w:rPr>
        <w:t>简述一下src与href的区别。</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u w:val="single"/>
        </w:rPr>
        <w:t>指向外部资源的位置，指向的内容将会嵌入到文档中当前标签所在位置；在请求src资源时会将其指向的资源下载并应用到文档内，</w:t>
      </w:r>
      <w:r>
        <w:rPr>
          <w:rFonts w:hint="eastAsia" w:cs="宋体" w:asciiTheme="minorEastAsia" w:hAnsiTheme="minorEastAsia"/>
          <w:kern w:val="0"/>
          <w:szCs w:val="21"/>
        </w:rPr>
        <w:t>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w:t>
      </w:r>
      <w:r>
        <w:rPr>
          <w:rFonts w:hint="eastAsia" w:cs="宋体" w:asciiTheme="minorEastAsia" w:hAnsiTheme="minorEastAsia"/>
          <w:kern w:val="0"/>
          <w:szCs w:val="21"/>
          <w:u w:val="single"/>
        </w:rPr>
        <w:t>浏览器解析到该元素时，会暂停其他资源的下载和处理，直到将该资源加载、编译、执行完毕，图片和框架等元素也如此</w:t>
      </w:r>
      <w:r>
        <w:rPr>
          <w:rFonts w:hint="eastAsia" w:cs="宋体" w:asciiTheme="minorEastAsia" w:hAnsiTheme="minorEastAsia"/>
          <w:kern w:val="0"/>
          <w:szCs w:val="21"/>
        </w:rPr>
        <w:t>，类似于将所指向资源嵌入当前标签内。这也是为什么将js脚本放在底部而不是头部。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u w:val="single"/>
        </w:rPr>
        <w:t>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4" w:name="_Toc12076"/>
      <w:r>
        <w:rPr>
          <w:rFonts w:hint="eastAsia"/>
        </w:rPr>
        <w:t>知道的网页制作会用到的图片格式有哪些？</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t>
      </w:r>
      <w:r>
        <w:rPr>
          <w:rFonts w:hint="eastAsia" w:cs="宋体" w:asciiTheme="minorEastAsia" w:hAnsiTheme="minorEastAsia"/>
          <w:kern w:val="0"/>
          <w:szCs w:val="21"/>
          <w:u w:val="single"/>
        </w:rPr>
        <w:t>WebP格式，谷歌（google）开发的一种旨在加快图片加载速度的图片格式。图片压缩体积大约只有JPEG的2/3</w:t>
      </w:r>
      <w:r>
        <w:rPr>
          <w:rFonts w:hint="eastAsia" w:cs="宋体" w:asciiTheme="minorEastAsia" w:hAnsiTheme="minorEastAsia"/>
          <w:kern w:val="0"/>
          <w:szCs w:val="21"/>
        </w:rPr>
        <w:t>，并能节省大量的</w:t>
      </w:r>
      <w:r>
        <w:rPr>
          <w:rFonts w:hint="eastAsia" w:cs="宋体" w:asciiTheme="minorEastAsia" w:hAnsiTheme="minorEastAsia"/>
          <w:kern w:val="0"/>
          <w:szCs w:val="21"/>
          <w:u w:val="single"/>
        </w:rPr>
        <w:t>服务器带宽资源和数据空间。</w:t>
      </w:r>
      <w:r>
        <w:rPr>
          <w:rFonts w:hint="eastAsia" w:cs="宋体" w:asciiTheme="minorEastAsia" w:hAnsiTheme="minorEastAsia"/>
          <w:kern w:val="0"/>
          <w:szCs w:val="21"/>
        </w:rPr>
        <w:t>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pPr>
      <w:bookmarkStart w:id="15" w:name="_Toc17581"/>
      <w:r>
        <w:rPr>
          <w:rFonts w:hint="eastAsia"/>
        </w:rPr>
        <w:t>知道什么是微格式吗？谈谈理解。在前端构建中应该考虑微格式吗？</w:t>
      </w:r>
      <w:bookmarkEnd w:id="1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6" w:name="_Toc2657"/>
      <w:r>
        <w:rPr>
          <w:rFonts w:hint="eastAsia"/>
        </w:rPr>
        <w:t>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7" w:name="_Toc4364"/>
      <w:r>
        <w:rPr>
          <w:rFonts w:hint="eastAsia"/>
        </w:rPr>
        <w:t>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图片懒加载</w:t>
      </w:r>
      <w:r>
        <w:rPr>
          <w:rFonts w:hint="eastAsia" w:cs="宋体" w:asciiTheme="minorEastAsia" w:hAnsiTheme="minorEastAsia"/>
          <w:kern w:val="0"/>
          <w:szCs w:val="21"/>
        </w:rPr>
        <w:t>，在页面上的未可视区域可以添加一个滚动条事件，判断图片位置到浏览器顶端的距离和到页面低端的距离，如果前者小于后者，优先加载。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w:t>
      </w:r>
      <w:r>
        <w:rPr>
          <w:rFonts w:hint="eastAsia" w:cs="宋体" w:asciiTheme="minorEastAsia" w:hAnsiTheme="minorEastAsia"/>
          <w:b/>
          <w:kern w:val="0"/>
          <w:szCs w:val="21"/>
        </w:rPr>
        <w:t>预加载技术</w:t>
      </w:r>
      <w:r>
        <w:rPr>
          <w:rFonts w:hint="eastAsia" w:cs="宋体" w:asciiTheme="minorEastAsia" w:hAnsiTheme="minorEastAsia"/>
          <w:kern w:val="0"/>
          <w:szCs w:val="21"/>
        </w:rPr>
        <w:t>，将当前展示图片的前一张和后一张优先下载。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w:t>
      </w:r>
      <w:r>
        <w:rPr>
          <w:rFonts w:hint="eastAsia" w:cs="宋体" w:asciiTheme="minorEastAsia" w:hAnsiTheme="minorEastAsia"/>
          <w:b/>
          <w:kern w:val="0"/>
          <w:szCs w:val="21"/>
        </w:rPr>
        <w:t>加载时会先加载一张压缩的特别厉害的缩略图</w:t>
      </w:r>
      <w:r>
        <w:rPr>
          <w:rFonts w:hint="eastAsia" w:cs="宋体" w:asciiTheme="minorEastAsia" w:hAnsiTheme="minorEastAsia"/>
          <w:kern w:val="0"/>
          <w:szCs w:val="21"/>
        </w:rPr>
        <w:t>，以提高用户体验。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8" w:name="_Toc30307"/>
      <w:r>
        <w:rPr>
          <w:rFonts w:hint="eastAsia"/>
        </w:rPr>
        <w:t>你如何理解HTML结构的语义化？</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asciiTheme="minorEastAsia" w:hAnsiTheme="minorEastAsia"/>
          <w:kern w:val="0"/>
          <w:szCs w:val="21"/>
          <w:u w:val="single"/>
        </w:rPr>
        <w:t>浏览器都有有默认样式，默认样式的目的也是为了更好的表达html的语义，</w:t>
      </w:r>
      <w:r>
        <w:rPr>
          <w:rFonts w:hint="eastAsia" w:cs="宋体" w:asciiTheme="minorEastAsia" w:hAnsiTheme="minorEastAsia"/>
          <w:kern w:val="0"/>
          <w:szCs w:val="21"/>
        </w:rPr>
        <w:t>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屏幕阅读器（</w:t>
      </w:r>
      <w:r>
        <w:rPr>
          <w:rFonts w:hint="eastAsia" w:cs="宋体" w:asciiTheme="minorEastAsia" w:hAnsiTheme="minorEastAsia"/>
          <w:kern w:val="0"/>
          <w:szCs w:val="21"/>
        </w:rPr>
        <w:t>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使用语义标记可以确保这些设备以一种有意义的方式来渲染网页</w:t>
      </w:r>
      <w:r>
        <w:rPr>
          <w:rFonts w:hint="eastAsia" w:cs="宋体" w:asciiTheme="minorEastAsia" w:hAnsiTheme="minorEastAsia"/>
          <w:kern w:val="0"/>
          <w:szCs w:val="21"/>
        </w:rPr>
        <w:t>.理想情况下,观看设备的任务是符合设备本身的条件来渲染网页.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搜索引擎的爬虫也</w:t>
      </w:r>
      <w:r>
        <w:rPr>
          <w:rFonts w:hint="eastAsia" w:cs="宋体" w:asciiTheme="minorEastAsia" w:hAnsiTheme="minorEastAsia"/>
          <w:kern w:val="0"/>
          <w:szCs w:val="21"/>
        </w:rPr>
        <w:t>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w:t>
      </w:r>
      <w:r>
        <w:rPr>
          <w:rFonts w:hint="eastAsia" w:cs="宋体" w:asciiTheme="minorEastAsia" w:hAnsiTheme="minorEastAsia"/>
          <w:b/>
          <w:kern w:val="0"/>
          <w:szCs w:val="21"/>
        </w:rPr>
        <w:t>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SEO主要还是靠你网站的内容和外部链接的</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9" w:name="_Toc6218"/>
      <w:r>
        <w:rPr>
          <w:rFonts w:hint="eastAsia"/>
        </w:rPr>
        <w:t>谈谈以前端角度出发做好SEO需要考虑什么？</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w:t>
      </w:r>
      <w:r>
        <w:rPr>
          <w:rFonts w:hint="eastAsia" w:cs="宋体" w:asciiTheme="minorEastAsia" w:hAnsiTheme="minorEastAsia"/>
          <w:b/>
          <w:kern w:val="0"/>
          <w:szCs w:val="21"/>
        </w:rPr>
        <w:t>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b/>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搜索就得用关键词。关键词分析和选择是SEO最重要的工作之一</w:t>
      </w:r>
      <w:r>
        <w:rPr>
          <w:rFonts w:hint="eastAsia" w:cs="宋体" w:asciiTheme="minorEastAsia" w:hAnsiTheme="minorEastAsia"/>
          <w:kern w:val="0"/>
          <w:szCs w:val="21"/>
        </w:rPr>
        <w:t>。首先要给网站确定主关键词（一般在5个上下），然后针对这些关键词进行优化，包括关键词密度（Density），相关度（Relavancy），突出性（Prominency）等等。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w:t>
      </w:r>
      <w:r>
        <w:rPr>
          <w:rFonts w:hint="eastAsia" w:cs="宋体" w:asciiTheme="minorEastAsia" w:hAnsiTheme="minorEastAsia"/>
          <w:b/>
          <w:kern w:val="0"/>
          <w:szCs w:val="21"/>
        </w:rPr>
        <w:t>不同的搜索引擎对页面的抓取和索引、排序的规则都不一样</w:t>
      </w:r>
      <w:r>
        <w:rPr>
          <w:rFonts w:hint="eastAsia" w:cs="宋体" w:asciiTheme="minorEastAsia" w:hAnsiTheme="minorEastAsia"/>
          <w:kern w:val="0"/>
          <w:szCs w:val="21"/>
        </w:rPr>
        <w:t>。还要了解</w:t>
      </w:r>
      <w:r>
        <w:rPr>
          <w:rFonts w:hint="eastAsia" w:cs="宋体" w:asciiTheme="minorEastAsia" w:hAnsiTheme="minorEastAsia"/>
          <w:b/>
          <w:kern w:val="0"/>
          <w:szCs w:val="21"/>
        </w:rPr>
        <w:t>各搜索门户和搜索引擎之间的关系</w:t>
      </w:r>
      <w:r>
        <w:rPr>
          <w:rFonts w:hint="eastAsia" w:cs="宋体" w:asciiTheme="minorEastAsia" w:hAnsiTheme="minorEastAsia"/>
          <w:kern w:val="0"/>
          <w:szCs w:val="21"/>
        </w:rPr>
        <w:t>，比如AOL网页搜索用的是Google的搜索技术，MSN用的是Bing的技术。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20" w:name="_Toc17154"/>
      <w:r>
        <w:rPr>
          <w:rFonts w:hint="eastAsia"/>
        </w:rPr>
        <w:t>有哪项方式可以对一个DOM设置它的CSS样式？</w:t>
      </w:r>
      <w:bookmarkEnd w:id="20"/>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21" w:name="_Toc16130"/>
      <w:r>
        <w:rPr>
          <w:rFonts w:hint="eastAsia"/>
        </w:rPr>
        <w:t>CSS都有哪些选择器？</w:t>
      </w:r>
      <w:bookmarkEnd w:id="21"/>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派生选择器（用HTML标签申明）标签选择器；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子代选择器：（div &gt; p选择div下的第一个子元素p标签）</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b/>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w:t>
      </w:r>
      <w:r>
        <w:rPr>
          <w:rFonts w:hint="eastAsia" w:cs="宋体" w:asciiTheme="minorEastAsia" w:hAnsiTheme="minorEastAsia"/>
          <w:b/>
          <w:kern w:val="0"/>
          <w:szCs w:val="21"/>
        </w:rPr>
        <w:t>选择器指向的越准确</w:t>
      </w:r>
      <w:r>
        <w:rPr>
          <w:rFonts w:hint="eastAsia" w:cs="宋体" w:asciiTheme="minorEastAsia" w:hAnsiTheme="minorEastAsia"/>
          <w:kern w:val="0"/>
          <w:szCs w:val="21"/>
        </w:rPr>
        <w:t>，它的优先级就越高。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w:t>
      </w:r>
      <w:r>
        <w:rPr>
          <w:rFonts w:hint="eastAsia" w:cs="宋体" w:asciiTheme="minorEastAsia" w:hAnsiTheme="minorEastAsia"/>
          <w:b/>
          <w:kern w:val="0"/>
          <w:szCs w:val="21"/>
        </w:rPr>
        <w:t>后面的覆盖前面</w:t>
      </w:r>
      <w:r>
        <w:rPr>
          <w:rFonts w:hint="eastAsia" w:cs="宋体" w:asciiTheme="minorEastAsia" w:hAnsiTheme="minorEastAsia"/>
          <w:kern w:val="0"/>
          <w:szCs w:val="21"/>
        </w:rPr>
        <w:t>的，与在&lt;p class=’classB classA’&gt;中的先后关系无关。</w:t>
      </w:r>
    </w:p>
    <w:p>
      <w:pPr>
        <w:pStyle w:val="3"/>
      </w:pPr>
      <w:bookmarkStart w:id="22" w:name="_Toc3636"/>
      <w:r>
        <w:rPr>
          <w:rFonts w:hint="eastAsia"/>
        </w:rPr>
        <w:t>CSS中可以通过哪些属性定义，使得一个DOM元素</w:t>
      </w:r>
      <w:r>
        <w:rPr>
          <w:rFonts w:hint="eastAsia"/>
          <w:highlight w:val="yellow"/>
        </w:rPr>
        <w:t>不显示在</w:t>
      </w:r>
      <w:r>
        <w:rPr>
          <w:rFonts w:hint="eastAsia"/>
        </w:rPr>
        <w:t>浏览器可视范围内？</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3" w:name="_Toc28665"/>
      <w:r>
        <w:rPr>
          <w:rFonts w:hint="eastAsia"/>
        </w:rPr>
        <w:t>超链接访问过后hover样式就不出现的问题是什么？如何解决？</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4" w:name="_Toc20936"/>
      <w:r>
        <w:rPr>
          <w:rFonts w:hint="eastAsia"/>
        </w:rPr>
        <w:t>什么是Css Hack？ie6,7,8的hack分别是什么？</w:t>
      </w:r>
      <w:bookmarkEnd w:id="24"/>
    </w:p>
    <w:p>
      <w:pPr>
        <w:rPr>
          <w:sz w:val="32"/>
        </w:rPr>
      </w:pPr>
      <w:r>
        <w:rPr>
          <w:rFonts w:hint="eastAsia" w:ascii="微软雅黑" w:hAnsi="微软雅黑" w:eastAsia="微软雅黑"/>
          <w:color w:val="000000"/>
          <w:sz w:val="22"/>
          <w:szCs w:val="16"/>
          <w:shd w:val="clear" w:color="auto" w:fill="F8F8F8"/>
        </w:rPr>
        <w:t>我们对于CSS来说他们来解决各浏览器对CSS解释不同所采取的区别不同浏览器制作不同的CSS样式的设置来解决这些问题就叫作CSS Hack。</w:t>
      </w:r>
    </w:p>
    <w:p>
      <w:r>
        <w:rPr>
          <w:rFonts w:hint="eastAsia"/>
        </w:rPr>
        <w:t>各自的浏览器只会识别自己独有的hack字符，也会优先解析自己的hack而进行渲染页面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r>
        <w:rPr>
          <w:rFonts w:hint="eastAsia" w:cs="宋体" w:asciiTheme="minorEastAsia" w:hAnsiTheme="minorEastAsia"/>
          <w:kern w:val="0"/>
          <w:szCs w:val="21"/>
        </w:rPr>
        <w:t>w3c的标准</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widowControl/>
        <w:shd w:val="clear" w:color="auto" w:fill="FFFFFF"/>
        <w:adjustRightInd w:val="0"/>
        <w:spacing w:after="300" w:line="360" w:lineRule="exact"/>
        <w:ind w:firstLine="190" w:firstLineChars="10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这也是CSS 内部hack的基本原理，向上面这些简单易懂，但是真正的CSS hack 远远不止于此，因为有不死的IE6及其各种奇葩的兄弟版本。</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pStyle w:val="3"/>
      </w:pPr>
      <w:bookmarkStart w:id="25" w:name="_Toc30581"/>
      <w:r>
        <w:rPr>
          <w:rFonts w:hint="eastAsia"/>
        </w:rPr>
        <w:t>行内元素和块级元素的具体区别是什么？行内元素的padding和margin可设置吗？</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asciiTheme="minorEastAsia" w:hAnsiTheme="minorEastAsia"/>
          <w:b/>
          <w:kern w:val="0"/>
          <w:szCs w:val="21"/>
        </w:rPr>
        <w:t>内容区域的大小是由内容撑开的</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
          <w:bCs/>
          <w:kern w:val="0"/>
          <w:szCs w:val="21"/>
        </w:rPr>
        <w:t>浏览器还有默认的天生inline-block</w:t>
      </w:r>
      <w:r>
        <w:rPr>
          <w:rFonts w:hint="eastAsia" w:cs="宋体" w:asciiTheme="minorEastAsia" w:hAnsiTheme="minorEastAsia"/>
          <w:bCs/>
          <w:kern w:val="0"/>
          <w:szCs w:val="21"/>
        </w:rPr>
        <w:t>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hint="eastAsia" w:cs="宋体" w:asciiTheme="minorEastAsia" w:hAnsiTheme="minorEastAsia"/>
          <w:b/>
          <w:kern w:val="0"/>
          <w:szCs w:val="21"/>
        </w:rPr>
        <w:t>&lt;input&gt; 、&lt;img&gt; 、&lt;button&gt; 、&lt;texterea&gt; 、&lt;label&gt;</w:t>
      </w:r>
      <w:r>
        <w:rPr>
          <w:rFonts w:hint="eastAsia" w:cs="宋体" w:asciiTheme="minorEastAsia" w:hAnsiTheme="minorEastAsia"/>
          <w:kern w:val="0"/>
          <w:szCs w:val="21"/>
        </w:rPr>
        <w:t>。</w:t>
      </w:r>
    </w:p>
    <w:p>
      <w:pPr>
        <w:pStyle w:val="3"/>
      </w:pPr>
      <w:bookmarkStart w:id="26" w:name="_Toc17365"/>
      <w:r>
        <w:rPr>
          <w:rFonts w:hint="eastAsia"/>
        </w:rPr>
        <w:t>什么是外边距重叠？重叠的结果是什么？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w:t>
      </w:r>
      <w:r>
        <w:rPr>
          <w:rFonts w:hint="eastAsia" w:cs="宋体" w:asciiTheme="minorEastAsia" w:hAnsiTheme="minorEastAsia"/>
          <w:b/>
          <w:kern w:val="0"/>
          <w:szCs w:val="21"/>
        </w:rPr>
        <w:t>种合并外边距的方式被称为折叠</w:t>
      </w:r>
      <w:r>
        <w:rPr>
          <w:rFonts w:hint="eastAsia" w:cs="宋体" w:asciiTheme="minorEastAsia" w:hAnsiTheme="minorEastAsia"/>
          <w:kern w:val="0"/>
          <w:szCs w:val="21"/>
        </w:rPr>
        <w:t>，并且因而所结合成的外边距称为折叠外边距。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7" w:name="_Toc2668"/>
      <w:r>
        <w:rPr>
          <w:rFonts w:hint="eastAsia"/>
        </w:rPr>
        <w:t>rgba()和opacity的透明效果有什么不同？</w:t>
      </w:r>
      <w:bookmarkEnd w:id="27"/>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w:t>
      </w:r>
      <w:r>
        <w:rPr>
          <w:rFonts w:hint="eastAsia" w:cs="宋体" w:asciiTheme="minorEastAsia" w:hAnsiTheme="minorEastAsia"/>
          <w:b/>
          <w:kern w:val="0"/>
          <w:szCs w:val="21"/>
        </w:rPr>
        <w:t>opacity作用于元素，以及元素内的所有内容的透明度</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w:t>
      </w:r>
      <w:r>
        <w:rPr>
          <w:rFonts w:hint="eastAsia" w:cs="宋体" w:asciiTheme="minorEastAsia" w:hAnsiTheme="minorEastAsia"/>
          <w:b/>
          <w:kern w:val="0"/>
          <w:szCs w:val="21"/>
        </w:rPr>
        <w:t>rgba()只作用于元素的颜色或其背景色</w:t>
      </w:r>
      <w:r>
        <w:rPr>
          <w:rFonts w:hint="eastAsia" w:cs="宋体" w:asciiTheme="minorEastAsia" w:hAnsiTheme="minorEastAsia"/>
          <w:kern w:val="0"/>
          <w:szCs w:val="21"/>
        </w:rPr>
        <w:t>。（设置rgba透明的元素的子元素不会继承透明效果！）</w:t>
      </w:r>
    </w:p>
    <w:p>
      <w:pPr>
        <w:pStyle w:val="3"/>
      </w:pPr>
      <w:bookmarkStart w:id="28" w:name="_Toc18353"/>
      <w:r>
        <w:rPr>
          <w:rFonts w:hint="eastAsia"/>
        </w:rPr>
        <w:t>css中可以让文字在垂直和水平方向上重叠的两个属性是什么？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r>
              <w:rPr>
                <w:rFonts w:hint="eastAsia" w:cs="宋体" w:asciiTheme="minorEastAsia" w:hAnsiTheme="minorEastAsia"/>
                <w:kern w:val="0"/>
                <w:szCs w:val="21"/>
              </w:rPr>
              <w:t xml:space="preserve">  //宽高就可以随意设置了，无需在设置其他的代码，永运句中显示</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3" w:name="_Toc22364"/>
      <w:r>
        <w:rPr>
          <w:rFonts w:hint="eastAsia"/>
        </w:rPr>
        <w:t>display:none与visibility:hidden的区别是什么？</w:t>
      </w:r>
      <w:bookmarkEnd w:id="3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隐藏对应的元素但是不挤占该元素原来的空间。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4" w:name="_Toc11553"/>
      <w:r>
        <w:rPr>
          <w:rFonts w:hint="eastAsia"/>
        </w:rPr>
        <w:t>CSS中link和@import的区别是：</w:t>
      </w:r>
      <w:bookmarkEnd w:id="34"/>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5" w:name="_Toc24581"/>
      <w:r>
        <w:rPr>
          <w:rFonts w:hint="eastAsia"/>
        </w:rPr>
        <w:t>简介盒子模型：</w:t>
      </w:r>
      <w:bookmarkEnd w:id="35"/>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245" cy="3749040"/>
            <wp:effectExtent l="0" t="0" r="7620" b="381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68879" cy="3749040"/>
                    </a:xfrm>
                    <a:prstGeom prst="rect">
                      <a:avLst/>
                    </a:prstGeom>
                  </pic:spPr>
                </pic:pic>
              </a:graphicData>
            </a:graphic>
          </wp:inline>
        </w:drawing>
      </w:r>
    </w:p>
    <w:p>
      <w:pPr>
        <w:pStyle w:val="3"/>
      </w:pPr>
      <w:bookmarkStart w:id="36" w:name="_Toc3313"/>
      <w:r>
        <w:rPr>
          <w:rFonts w:hint="eastAsia"/>
        </w:rPr>
        <w:t>为什么要初始化样式？</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7" w:name="_Toc20182"/>
      <w:r>
        <w:rPr>
          <w:rFonts w:hint="eastAsia"/>
        </w:rPr>
        <w:t>BFC是什么?</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8" w:name="_Toc8922"/>
      <w:r>
        <w:rPr>
          <w:rFonts w:hint="eastAsia"/>
        </w:rPr>
        <w:t>html语义化是什么？</w:t>
      </w:r>
      <w:bookmarkEnd w:id="38"/>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9" w:name="_Toc16033"/>
      <w:r>
        <w:rPr>
          <w:rFonts w:hint="eastAsia"/>
        </w:rPr>
        <w:t>Doctype的作用？严格模式与混杂模式的区别？</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40" w:name="_Toc13573"/>
      <w:r>
        <w:t>I</w:t>
      </w:r>
      <w:r>
        <w:rPr>
          <w:rFonts w:hint="eastAsia"/>
        </w:rPr>
        <w:t>E的双边距BUG：块级元素float后设置横向margin，ie6显示的margin比设置的较大。</w:t>
      </w:r>
      <w:bookmarkEnd w:id="40"/>
    </w:p>
    <w:p>
      <w:r>
        <w:rPr>
          <w:rFonts w:hint="eastAsia"/>
        </w:rPr>
        <w:br w:type="textWrapping"/>
      </w:r>
      <w:r>
        <w:rPr>
          <w:rFonts w:hint="eastAsia"/>
        </w:rPr>
        <w:t>解决：加入_display：inline</w:t>
      </w:r>
    </w:p>
    <w:p>
      <w:pPr>
        <w:pStyle w:val="3"/>
      </w:pPr>
      <w:bookmarkStart w:id="41" w:name="_Toc289"/>
      <w:r>
        <w:rPr>
          <w:rFonts w:hint="eastAsia"/>
        </w:rPr>
        <w:t>HTML与XHTML——二者有什么区别？</w:t>
      </w:r>
      <w:bookmarkEnd w:id="41"/>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2" w:name="_Toc10663"/>
      <w:r>
        <w:rPr>
          <w:rFonts w:hint="eastAsia"/>
        </w:rPr>
        <w:t>html常见兼容性问题？</w:t>
      </w:r>
      <w:bookmarkEnd w:id="42"/>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3" w:name="_Toc31093"/>
      <w:r>
        <w:t>对WEB标准以及W3C的理解与认识</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w:t>
      </w:r>
      <w:r>
        <w:rPr>
          <w:rFonts w:hint="eastAsia" w:cs="Segoe UI" w:asciiTheme="minorEastAsia" w:hAnsiTheme="minorEastAsia"/>
          <w:szCs w:val="21"/>
          <w:shd w:val="clear" w:color="auto" w:fill="FFFFFF"/>
        </w:rPr>
        <w:t>联</w:t>
      </w:r>
      <w:r>
        <w:rPr>
          <w:rFonts w:cs="Segoe UI" w:asciiTheme="minorEastAsia" w:hAnsiTheme="minorEastAsia"/>
          <w:szCs w:val="21"/>
          <w:shd w:val="clear" w:color="auto" w:fill="FFFFFF"/>
        </w:rPr>
        <w:t xml:space="preserve"> css和js脚本、</w:t>
      </w:r>
      <w:r>
        <w:rPr>
          <w:rFonts w:cs="Segoe UI" w:asciiTheme="minorEastAsia" w:hAnsiTheme="minorEastAsia"/>
          <w:b/>
          <w:szCs w:val="21"/>
          <w:shd w:val="clear" w:color="auto" w:fill="FFFFFF"/>
        </w:rPr>
        <w:t>结构行为表现的分离</w:t>
      </w:r>
      <w:r>
        <w:rPr>
          <w:rFonts w:cs="Segoe UI" w:asciiTheme="minorEastAsia" w:hAnsiTheme="minorEastAsia"/>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4" w:name="_Toc7711"/>
      <w:r>
        <w:t>行内元素有哪些?块级元素有哪些?CSS的盒模型?</w:t>
      </w:r>
      <w:bookmarkEnd w:id="44"/>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Css盒模型:内容，border ,margin，padding</w:t>
      </w:r>
    </w:p>
    <w:p>
      <w:pPr>
        <w:pStyle w:val="3"/>
      </w:pPr>
      <w:bookmarkStart w:id="45" w:name="_Toc25426"/>
      <w:r>
        <w:t>前端页面有哪三层构成，分别是什么?作用是什么?</w:t>
      </w:r>
      <w:bookmarkEnd w:id="45"/>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6" w:name="_Toc27607"/>
      <w:r>
        <w:rPr>
          <w:rFonts w:hint="eastAsia"/>
        </w:rPr>
        <w:t>Doctype作用? 严格模式与混杂模式-如何触发这两种模式，区分它们有何意义?</w:t>
      </w:r>
      <w:bookmarkEnd w:id="46"/>
    </w:p>
    <w:p>
      <w:pPr>
        <w:adjustRightInd w:val="0"/>
        <w:spacing w:line="360" w:lineRule="exact"/>
        <w:rPr>
          <w:rFonts w:asciiTheme="minorEastAsia" w:hAnsiTheme="minorEastAsia"/>
          <w:b/>
          <w:szCs w:val="21"/>
        </w:rPr>
      </w:pPr>
      <w:r>
        <w:rPr>
          <w:rFonts w:hint="eastAsia" w:asciiTheme="minorEastAsia" w:hAnsiTheme="minorEastAsia"/>
          <w:szCs w:val="21"/>
        </w:rPr>
        <w:t xml:space="preserve">    （1）、</w:t>
      </w:r>
      <w:r>
        <w:rPr>
          <w:rFonts w:hint="eastAsia" w:asciiTheme="minorEastAsia" w:hAnsiTheme="minorEastAsia"/>
          <w:b/>
          <w:szCs w:val="21"/>
        </w:rPr>
        <w:t xml:space="preserve">&lt;!DOCTYPE&gt;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7" w:name="_Toc13535"/>
      <w:r>
        <w:rPr>
          <w:rFonts w:hint="eastAsia"/>
        </w:rPr>
        <w:t>行内元素有哪些？块级元素有哪些？ 空(void)元素有那些？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b/>
          <w:szCs w:val="21"/>
        </w:rPr>
      </w:pPr>
      <w:r>
        <w:rPr>
          <w:rFonts w:hint="eastAsia" w:asciiTheme="minorEastAsia" w:hAnsiTheme="minorEastAsia"/>
          <w:szCs w:val="21"/>
        </w:rPr>
        <w:t>（2）行内元素有：</w:t>
      </w:r>
      <w:r>
        <w:rPr>
          <w:rFonts w:hint="eastAsia" w:asciiTheme="minorEastAsia" w:hAnsiTheme="minorEastAsia"/>
          <w:b/>
          <w:szCs w:val="21"/>
        </w:rPr>
        <w:t>a b span img input select strong</w:t>
      </w:r>
      <w:r>
        <w:rPr>
          <w:rFonts w:hint="eastAsia" w:asciiTheme="minorEastAsia" w:hAnsiTheme="minorEastAsia"/>
          <w:szCs w:val="21"/>
        </w:rPr>
        <w:t>（强调的语气） 块级元素有：d</w:t>
      </w:r>
      <w:r>
        <w:rPr>
          <w:rFonts w:hint="eastAsia" w:asciiTheme="minorEastAsia" w:hAnsiTheme="minorEastAsia"/>
          <w:b/>
          <w:szCs w:val="21"/>
        </w:rPr>
        <w:t xml:space="preserve">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b/>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w:t>
      </w:r>
      <w:r>
        <w:rPr>
          <w:rFonts w:hint="eastAsia" w:asciiTheme="minorEastAsia" w:hAnsiTheme="minorEastAsia"/>
          <w:b/>
          <w:szCs w:val="21"/>
        </w:rPr>
        <w:t>&lt;source&gt;</w:t>
      </w:r>
      <w:r>
        <w:rPr>
          <w:rFonts w:hint="eastAsia" w:asciiTheme="minorEastAsia" w:hAnsiTheme="minorEastAsia"/>
          <w:szCs w:val="21"/>
        </w:rPr>
        <w:t>&lt;track&gt;&lt;wbr&gt;</w:t>
      </w:r>
    </w:p>
    <w:p>
      <w:pPr>
        <w:pStyle w:val="3"/>
      </w:pPr>
      <w:bookmarkStart w:id="48" w:name="_Toc12597"/>
      <w:r>
        <w:rPr>
          <w:rFonts w:hint="eastAsia"/>
        </w:rPr>
        <w:t>CSS的盒子模型？</w:t>
      </w:r>
      <w:bookmarkEnd w:id="48"/>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9" w:name="_Toc30809"/>
      <w:r>
        <w:rPr>
          <w:rFonts w:hint="eastAsia"/>
        </w:rPr>
        <w:t>CSS 选择符有哪些？哪些属性可以继承？优先级算法如何计算？ CSS3新增伪类有那些？</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&gt;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b/>
          <w:szCs w:val="21"/>
        </w:rPr>
      </w:pPr>
      <w:r>
        <w:rPr>
          <w:rFonts w:hint="eastAsia" w:asciiTheme="minorEastAsia" w:hAnsiTheme="minorEastAsia"/>
          <w:szCs w:val="21"/>
        </w:rPr>
        <w:t xml:space="preserve">        8.属性选择器（a[rel = "external"]）</w:t>
      </w:r>
      <w:r>
        <w:rPr>
          <w:rFonts w:hint="eastAsia" w:asciiTheme="minorEastAsia" w:hAnsiTheme="minorEastAsia"/>
          <w:b/>
          <w:szCs w:val="21"/>
        </w:rPr>
        <w:t>可扩展的属性值</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child）link vitetd hover active</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50" w:name="_Toc26409"/>
      <w:r>
        <w:rPr>
          <w:rFonts w:hint="eastAsia"/>
        </w:rPr>
        <w:t>如何居中div,如何居中一个浮动元素?</w:t>
      </w:r>
      <w:bookmarkEnd w:id="50"/>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51" w:name="_Toc9201"/>
      <w:r>
        <w:rPr>
          <w:rFonts w:hint="eastAsia"/>
        </w:rPr>
        <w:t>浏览器的内核分别是什么?经常遇到的浏览器的兼容性有哪些？原因，解决方法是什么，常用hack的技巧 ？</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r>
        <w:rPr>
          <w:rFonts w:asciiTheme="minorEastAsia" w:hAnsiTheme="minorEastAsia"/>
          <w:b/>
          <w:szCs w:val="21"/>
        </w:rPr>
        <w:t>C</w:t>
      </w:r>
      <w:r>
        <w:rPr>
          <w:rFonts w:hint="eastAsia" w:asciiTheme="minorEastAsia" w:hAnsiTheme="minorEastAsia"/>
          <w:b/>
          <w:szCs w:val="21"/>
        </w:rPr>
        <w:t>ss的初始化，取消浏览器的css的默认样式</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w:t>
      </w:r>
      <w:r>
        <w:rPr>
          <w:rFonts w:hint="eastAsia" w:asciiTheme="minorEastAsia" w:hAnsiTheme="minorEastAsia"/>
          <w:b/>
          <w:szCs w:val="21"/>
        </w:rPr>
        <w:t>oat的标签样式控制中加入 ——_display:inline;</w:t>
      </w:r>
      <w:r>
        <w:rPr>
          <w:rFonts w:hint="eastAsia" w:asciiTheme="minorEastAsia" w:hAnsiTheme="minorEastAsia"/>
          <w:szCs w:val="21"/>
          <w:u w:val="single"/>
        </w:rPr>
        <w:t>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w:t>
      </w:r>
      <w:r>
        <w:rPr>
          <w:rFonts w:hint="eastAsia" w:asciiTheme="minorEastAsia" w:hAnsiTheme="minorEastAsia"/>
          <w:b/>
          <w:szCs w:val="21"/>
        </w:rPr>
        <w:t>:统一通过getAttribute()获取自定义属性.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2" w:name="_Toc4124"/>
      <w:r>
        <w:rPr>
          <w:rFonts w:hint="eastAsia"/>
        </w:rPr>
        <w:t>列出display的值，说明他们的作用。position的值， relative和absolute定位原点是？</w:t>
      </w:r>
      <w:bookmarkEnd w:id="52"/>
    </w:p>
    <w:p>
      <w:r>
        <w:rPr>
          <w:rFonts w:hint="eastAsia"/>
        </w:rPr>
        <w:t xml:space="preserve">  1. block 像块类型元素一样显示。</w:t>
      </w:r>
    </w:p>
    <w:p>
      <w:r>
        <w:rPr>
          <w:rFonts w:hint="eastAsia"/>
        </w:rPr>
        <w:t xml:space="preserve">  none 缺省值。向行内元素类型一样显示。彻底的隐藏元素包括位置也不在占据</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rPr>
          <w:highlight w:val="yellow"/>
        </w:rPr>
      </w:pPr>
      <w:bookmarkStart w:id="53" w:name="_Toc27013"/>
      <w:r>
        <w:rPr>
          <w:rFonts w:hint="eastAsia"/>
        </w:rPr>
        <w:t>absolute的containing block计算方式跟正常流有什么不同</w:t>
      </w:r>
      <w:bookmarkEnd w:id="53"/>
      <w:r>
        <w:rPr>
          <w:rFonts w:hint="eastAsia"/>
          <w:highlight w:val="yellow"/>
        </w:rPr>
        <w:t>？？？？？？</w:t>
      </w:r>
    </w:p>
    <w:p>
      <w:pPr>
        <w:pStyle w:val="19"/>
        <w:widowControl/>
        <w:shd w:val="clear" w:color="auto" w:fill="F3FFEC"/>
        <w:spacing w:after="120" w:line="288" w:lineRule="atLeast"/>
        <w:rPr>
          <w:rFonts w:hint="default"/>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4" w:name="_Toc13120"/>
      <w:r>
        <w:rPr>
          <w:rFonts w:hint="eastAsia"/>
        </w:rPr>
        <w:t>对WEB标准以及W3C的理解与认识</w:t>
      </w:r>
      <w:bookmarkEnd w:id="54"/>
    </w:p>
    <w:p>
      <w:pPr>
        <w:adjustRightInd w:val="0"/>
        <w:spacing w:line="360" w:lineRule="exact"/>
        <w:rPr>
          <w:rFonts w:asciiTheme="minorEastAsia" w:hAnsiTheme="minorEastAsia"/>
          <w:szCs w:val="21"/>
        </w:rPr>
      </w:pPr>
      <w:r>
        <w:rPr>
          <w:rFonts w:hint="eastAsia" w:asciiTheme="minorEastAsia" w:hAnsiTheme="minorEastAsia"/>
          <w:szCs w:val="21"/>
          <w:u w:val="single"/>
        </w:rPr>
        <w:t>标签闭合、标签小写、不乱嵌套、</w:t>
      </w:r>
      <w:r>
        <w:rPr>
          <w:rFonts w:hint="eastAsia" w:asciiTheme="minorEastAsia" w:hAnsiTheme="minorEastAsia"/>
          <w:szCs w:val="21"/>
        </w:rPr>
        <w:t>提高搜索机器人搜索几率</w:t>
      </w:r>
      <w:r>
        <w:rPr>
          <w:rFonts w:hint="eastAsia" w:asciiTheme="minorEastAsia" w:hAnsiTheme="minorEastAsia"/>
          <w:i/>
          <w:szCs w:val="21"/>
          <w:u w:val="single"/>
        </w:rPr>
        <w:t>、</w:t>
      </w:r>
      <w:r>
        <w:rPr>
          <w:rFonts w:hint="eastAsia" w:asciiTheme="minorEastAsia" w:hAnsiTheme="minorEastAsia"/>
          <w:b/>
          <w:i/>
          <w:szCs w:val="21"/>
          <w:u w:val="single"/>
        </w:rPr>
        <w:t>使用外 链css和js脚本、结构行为表现的分离、</w:t>
      </w:r>
      <w:r>
        <w:rPr>
          <w:rFonts w:hint="eastAsia" w:asciiTheme="minorEastAsia" w:hAnsiTheme="minor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5" w:name="_Toc1306"/>
      <w:r>
        <w:rPr>
          <w:rFonts w:hint="eastAsia"/>
        </w:rPr>
        <w:t>css的基本语句构成是</w:t>
      </w:r>
      <w:bookmarkEnd w:id="55"/>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6" w:name="_Toc12189"/>
      <w:r>
        <w:rPr>
          <w:rFonts w:hint="eastAsia"/>
        </w:rPr>
        <w:t>浏览器标准模式和怪异模式之间的区别是什么?</w:t>
      </w:r>
      <w:bookmarkEnd w:id="56"/>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7" w:name="_Toc2123"/>
      <w:r>
        <w:t>CSS中可以通过哪些属性定义，使得一个DOM元素</w:t>
      </w:r>
      <w:r>
        <w:rPr>
          <w:highlight w:val="yellow"/>
        </w:rPr>
        <w:t>不显</w:t>
      </w:r>
      <w:r>
        <w:t>示在浏览器可视范围内？</w:t>
      </w:r>
      <w:bookmarkEnd w:id="57"/>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8" w:name="_Toc3153"/>
      <w:r>
        <w:t>行内元素和块级元素的具体区别是什么？行内元素的padding和margin可设置吗？</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9" w:name="_Toc20995"/>
      <w:r>
        <w:t>什么是外边距重叠？重叠的结果是什么？</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b/>
          <w:sz w:val="21"/>
          <w:szCs w:val="21"/>
        </w:rPr>
      </w:pPr>
      <w:r>
        <w:rPr>
          <w:rFonts w:cs="Tahoma" w:asciiTheme="minorEastAsia" w:hAnsiTheme="minorEastAsia" w:eastAsiaTheme="minorEastAsia"/>
          <w:sz w:val="21"/>
          <w:szCs w:val="21"/>
          <w:shd w:val="clear" w:color="auto" w:fill="FFFFFF"/>
        </w:rPr>
        <w:t>　　</w:t>
      </w:r>
      <w:r>
        <w:rPr>
          <w:rFonts w:hint="eastAsia" w:cs="Tahoma" w:asciiTheme="minorEastAsia" w:hAnsiTheme="minorEastAsia" w:eastAsiaTheme="minorEastAsia"/>
          <w:b/>
          <w:sz w:val="21"/>
          <w:szCs w:val="21"/>
          <w:shd w:val="clear" w:color="auto" w:fill="FFFFFF"/>
        </w:rPr>
        <w:t>父元素设置特定的宽高上的边框、内边距、内容填充</w:t>
      </w:r>
    </w:p>
    <w:p>
      <w:pPr>
        <w:pStyle w:val="3"/>
        <w:numPr>
          <w:ilvl w:val="0"/>
          <w:numId w:val="0"/>
        </w:numPr>
        <w:spacing w:line="360" w:lineRule="exact"/>
        <w:rPr>
          <w:rFonts w:asciiTheme="minorEastAsia" w:hAnsiTheme="minorEastAsia" w:eastAsiaTheme="minorEastAsia"/>
        </w:rPr>
      </w:pPr>
      <w:bookmarkStart w:id="60"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0"/>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61" w:name="_Toc7491"/>
      <w:r>
        <w:rPr>
          <w:rFonts w:hint="eastAsia"/>
        </w:rPr>
        <w:t>说display属性有哪些？可以做什么？</w:t>
      </w:r>
      <w:bookmarkEnd w:id="61"/>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2" w:name="_Toc30239"/>
      <w:r>
        <w:rPr>
          <w:rFonts w:hint="eastAsia"/>
        </w:rPr>
        <w:t>哪些css属性可以继承？</w:t>
      </w:r>
      <w:bookmarkEnd w:id="62"/>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;盒模型的属性。宽度默认是占据一整行，</w:t>
      </w:r>
    </w:p>
    <w:p>
      <w:pPr>
        <w:pStyle w:val="3"/>
      </w:pPr>
      <w:bookmarkStart w:id="63" w:name="_Toc9912"/>
      <w:r>
        <w:rPr>
          <w:rFonts w:hint="eastAsia"/>
        </w:rPr>
        <w:t>css优先级算法如何计算？</w:t>
      </w:r>
      <w:bookmarkEnd w:id="63"/>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4" w:name="_Toc32405"/>
      <w:r>
        <w:rPr>
          <w:rFonts w:hint="eastAsia"/>
        </w:rPr>
        <w:t>b标签和strong标签,i标签和em标签的区别？</w:t>
      </w:r>
      <w:bookmarkEnd w:id="64"/>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5" w:name="_Toc10355"/>
      <w:r>
        <w:rPr>
          <w:rFonts w:hint="eastAsia"/>
        </w:rPr>
        <w:t>有那些行内元素、有哪些块级元素、盒模型？</w:t>
      </w:r>
      <w:bookmarkEnd w:id="65"/>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pPr>
        <w:rPr>
          <w:b/>
        </w:rPr>
      </w:pPr>
      <w:r>
        <w:rPr>
          <w:rFonts w:hint="eastAsia"/>
          <w:b/>
        </w:rPr>
        <w:t>label – 表格标签</w:t>
      </w:r>
    </w:p>
    <w:p>
      <w:r>
        <w:rPr>
          <w:rFonts w:hint="eastAsia"/>
        </w:rPr>
        <w:t>s – 中划线(不推荐)</w:t>
      </w:r>
    </w:p>
    <w:p>
      <w:r>
        <w:rPr>
          <w:rFonts w:hint="eastAsia"/>
        </w:rPr>
        <w:t>select – 项目选择</w:t>
      </w:r>
    </w:p>
    <w:p>
      <w:pPr>
        <w:rPr>
          <w:b/>
        </w:rPr>
      </w:pPr>
      <w:r>
        <w:rPr>
          <w:rFonts w:hint="eastAsia"/>
          <w:b/>
        </w:rPr>
        <w:t>small – 小字体文本</w:t>
      </w:r>
    </w:p>
    <w:p>
      <w:r>
        <w:rPr>
          <w:rFonts w:hint="eastAsia"/>
        </w:rPr>
        <w:t>span – 常用内联容器，定义文本内区块</w:t>
      </w:r>
    </w:p>
    <w:p>
      <w:r>
        <w:rPr>
          <w:rFonts w:hint="eastAsia"/>
        </w:rPr>
        <w:t>strike – 中划线</w:t>
      </w:r>
    </w:p>
    <w:p>
      <w:pPr>
        <w:rPr>
          <w:b/>
        </w:rPr>
      </w:pPr>
      <w:r>
        <w:rPr>
          <w:rFonts w:hint="eastAsia"/>
          <w:b/>
        </w:rPr>
        <w:t>strong – 粗体强调</w:t>
      </w:r>
    </w:p>
    <w:p>
      <w:pPr>
        <w:rPr>
          <w:b/>
        </w:rPr>
      </w:pPr>
      <w:r>
        <w:rPr>
          <w:rFonts w:hint="eastAsia"/>
          <w:b/>
        </w:rPr>
        <w:t>sub – 下标</w:t>
      </w:r>
    </w:p>
    <w:p>
      <w:pPr>
        <w:rPr>
          <w:b/>
        </w:rPr>
      </w:pPr>
      <w:r>
        <w:rPr>
          <w:rFonts w:hint="eastAsia"/>
          <w:b/>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pPr>
        <w:rPr>
          <w:b/>
        </w:rPr>
      </w:pPr>
      <w:r>
        <w:rPr>
          <w:rFonts w:hint="eastAsia"/>
          <w:b/>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pPr>
        <w:rPr>
          <w:b/>
        </w:rPr>
      </w:pPr>
      <w:r>
        <w:rPr>
          <w:rFonts w:hint="eastAsia"/>
          <w:b/>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pPr>
        <w:rPr>
          <w:b/>
        </w:rPr>
      </w:pPr>
      <w:r>
        <w:rPr>
          <w:rFonts w:hint="eastAsia"/>
          <w:b/>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6" w:name="_Toc2857"/>
      <w:r>
        <w:rPr>
          <w:rFonts w:hint="eastAsia"/>
        </w:rPr>
        <w:t>有哪些选择符，优先级的计算公式是什么？行内样式和！important哪个优先级高？</w:t>
      </w:r>
      <w:bookmarkEnd w:id="66"/>
    </w:p>
    <w:p>
      <w:r>
        <w:rPr>
          <w:rFonts w:hint="eastAsia"/>
        </w:rPr>
        <w:t xml:space="preserve">#ID &gt; .class &gt; 标签选择符 </w:t>
      </w:r>
      <w:r>
        <w:rPr>
          <w:rFonts w:hint="eastAsia"/>
          <w:b/>
        </w:rPr>
        <w:t xml:space="preserve"> !important优先级高，其次是行内嵌套样式，</w:t>
      </w:r>
      <w:r>
        <w:rPr>
          <w:rFonts w:hint="eastAsia"/>
        </w:rPr>
        <w:t>在次是id、class、标签。。。。。。。</w:t>
      </w:r>
    </w:p>
    <w:p>
      <w:pPr>
        <w:pStyle w:val="3"/>
      </w:pPr>
      <w:bookmarkStart w:id="67" w:name="_Toc9224"/>
      <w:r>
        <w:rPr>
          <w:rFonts w:hint="eastAsia"/>
        </w:rPr>
        <w:t>我想让</w:t>
      </w:r>
      <w:r>
        <w:rPr>
          <w:rFonts w:hint="eastAsia"/>
          <w:highlight w:val="yellow"/>
        </w:rPr>
        <w:t>行内元素跟</w:t>
      </w:r>
      <w:r>
        <w:rPr>
          <w:rFonts w:hint="eastAsia"/>
        </w:rPr>
        <w:t>上面的元素距离10px，加margin-top和padding-top可以吗？</w:t>
      </w:r>
      <w:bookmarkEnd w:id="67"/>
      <w:r>
        <w:rPr>
          <w:rFonts w:hint="eastAsia"/>
          <w:b w:val="0"/>
          <w:color w:val="FF0000"/>
        </w:rPr>
        <w:t>不能设置盒模型的垂直的样式</w:t>
      </w:r>
      <w:r>
        <w:rPr>
          <w:rFonts w:hint="eastAsia"/>
        </w:rPr>
        <w: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8" w:name="_Toc12440"/>
      <w:r>
        <w:rPr>
          <w:rFonts w:hint="eastAsia"/>
        </w:rPr>
        <w:t>CSS的盒模型由什么组成？</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9" w:name="_Toc30416"/>
      <w:r>
        <w:rPr>
          <w:rFonts w:hint="eastAsia"/>
        </w:rPr>
        <w:t>说说display属性有哪些？可以做什么？</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70" w:name="_Toc19489"/>
      <w:r>
        <w:rPr>
          <w:rFonts w:hint="eastAsia"/>
        </w:rPr>
        <w:t>哪些css属性可以继承？</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71" w:name="_Toc20782"/>
      <w:r>
        <w:rPr>
          <w:rFonts w:hint="eastAsia"/>
        </w:rPr>
        <w:t>css优先级算法如何计算？</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2" w:name="_Toc31799"/>
      <w:r>
        <w:rPr>
          <w:rFonts w:hint="eastAsia" w:asciiTheme="minorEastAsia" w:hAnsiTheme="minorEastAsia"/>
        </w:rPr>
        <w:t>二、JS基础</w:t>
      </w:r>
      <w:bookmarkEnd w:id="72"/>
    </w:p>
    <w:p>
      <w:pPr>
        <w:pStyle w:val="41"/>
      </w:pPr>
      <w:bookmarkStart w:id="73" w:name="_Toc12546"/>
      <w:r>
        <w:t>javascript的typeof返回哪些数据类型</w:t>
      </w:r>
      <w:bookmarkEnd w:id="73"/>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4" w:name="_Toc32460"/>
      <w:bookmarkStart w:id="75" w:name="_Toc16532"/>
      <w:bookmarkStart w:id="76" w:name="_Toc929"/>
      <w:r>
        <w:t>例举3种强制类型转换和2种隐式类型转换?</w:t>
      </w:r>
      <w:bookmarkEnd w:id="74"/>
      <w:bookmarkEnd w:id="75"/>
      <w:bookmarkEnd w:id="7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7" w:name="_Toc16561"/>
      <w:bookmarkStart w:id="78" w:name="_Toc18402"/>
      <w:bookmarkStart w:id="79" w:name="_Toc14045"/>
      <w:r>
        <w:t xml:space="preserve">split() </w:t>
      </w:r>
      <w:r>
        <w:rPr>
          <w:rFonts w:hint="eastAsia"/>
        </w:rPr>
        <w:t>、</w:t>
      </w:r>
      <w:r>
        <w:t>join() 的区别</w:t>
      </w:r>
      <w:bookmarkEnd w:id="77"/>
      <w:bookmarkEnd w:id="78"/>
      <w:bookmarkEnd w:id="7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0" w:name="_Toc13381"/>
      <w:bookmarkStart w:id="81" w:name="_Toc4844"/>
      <w:bookmarkStart w:id="82" w:name="_Toc1984"/>
      <w:r>
        <w:t>数组方法pop() push() unshift() shift()</w:t>
      </w:r>
      <w:bookmarkEnd w:id="80"/>
      <w:bookmarkEnd w:id="81"/>
      <w:bookmarkEnd w:id="8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3" w:name="_Toc30451"/>
      <w:bookmarkStart w:id="84" w:name="_Toc18280"/>
      <w:bookmarkStart w:id="85" w:name="_Toc27706"/>
      <w:r>
        <w:t>事件绑定和普通事件有什么区别</w:t>
      </w:r>
      <w:bookmarkEnd w:id="83"/>
      <w:bookmarkEnd w:id="84"/>
      <w:bookmarkEnd w:id="85"/>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pPr>
        <w:rPr>
          <w:b/>
        </w:rPr>
      </w:pPr>
      <w:r>
        <w:rPr>
          <w:rFonts w:hint="eastAsia"/>
        </w:rPr>
        <w:t xml:space="preserve">执行上面的代码只会alert 2   </w:t>
      </w:r>
      <w:r>
        <w:rPr>
          <w:rFonts w:hint="eastAsia"/>
          <w:b/>
        </w:rPr>
        <w:t>重叠覆盖</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w:t>
      </w:r>
      <w:r>
        <w:rPr>
          <w:rFonts w:hint="eastAsia"/>
          <w:b/>
        </w:rPr>
        <w:t>false</w:t>
      </w:r>
      <w:r>
        <w:rPr>
          <w:rFonts w:hint="eastAsia"/>
        </w:rPr>
        <w:t xml:space="preserve">); </w:t>
      </w:r>
      <w:r>
        <w:rPr>
          <w:rFonts w:hint="eastAsia"/>
          <w:b/>
        </w:rPr>
        <w:t xml:space="preserve"> 冒泡事件，</w:t>
      </w:r>
    </w:p>
    <w:p>
      <w:r>
        <w:rPr>
          <w:rFonts w:hint="eastAsia"/>
        </w:rPr>
        <w:t>btn.addEventListener("click",function(){</w:t>
      </w:r>
    </w:p>
    <w:p>
      <w:r>
        <w:rPr>
          <w:rFonts w:hint="eastAsia"/>
        </w:rPr>
        <w:tab/>
      </w:r>
      <w:r>
        <w:rPr>
          <w:rFonts w:hint="eastAsia"/>
        </w:rPr>
        <w:t>alert(2);</w:t>
      </w:r>
    </w:p>
    <w:p>
      <w:r>
        <w:rPr>
          <w:rFonts w:hint="eastAsia"/>
        </w:rPr>
        <w:t>},false);</w:t>
      </w:r>
    </w:p>
    <w:p>
      <w:pPr>
        <w:rPr>
          <w:b/>
        </w:rPr>
      </w:pPr>
      <w:r>
        <w:rPr>
          <w:rFonts w:hint="eastAsia"/>
        </w:rPr>
        <w:t xml:space="preserve">执行上面的代码会先alert 1 再 alert 2  </w:t>
      </w:r>
      <w:r>
        <w:rPr>
          <w:rFonts w:hint="eastAsia"/>
          <w:b/>
        </w:rPr>
        <w:t>不会重叠前面的绑定的事件</w:t>
      </w:r>
    </w:p>
    <w:p>
      <w:pPr>
        <w:rPr>
          <w:u w:val="single"/>
        </w:rPr>
      </w:pPr>
      <w:r>
        <w:rPr>
          <w:rFonts w:hint="eastAsia"/>
          <w:u w:val="single"/>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r>
        <w:rPr>
          <w:rFonts w:hint="eastAsia"/>
        </w:rPr>
        <w:t>removeEventLIstener取消绑定事件</w:t>
      </w:r>
    </w:p>
    <w:p>
      <w:pPr>
        <w:pStyle w:val="41"/>
      </w:pPr>
      <w:bookmarkStart w:id="86" w:name="_Toc11046"/>
      <w:bookmarkStart w:id="87" w:name="_Toc12861"/>
      <w:bookmarkStart w:id="88" w:name="_Toc4634"/>
      <w:r>
        <w:t>IE和DOM事件流的区别</w:t>
      </w:r>
      <w:bookmarkEnd w:id="86"/>
      <w:bookmarkEnd w:id="87"/>
      <w:bookmarkEnd w:id="88"/>
      <w:r>
        <w:rPr>
          <w:rFonts w:hint="eastAsia"/>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9" w:name="_Toc9931"/>
      <w:bookmarkStart w:id="90" w:name="_Toc31880"/>
      <w:bookmarkStart w:id="91" w:name="_Toc21256"/>
      <w:r>
        <w:t>IE和标准下有哪些兼容性的写法</w:t>
      </w:r>
      <w:bookmarkEnd w:id="89"/>
      <w:bookmarkEnd w:id="90"/>
      <w:bookmarkEnd w:id="91"/>
      <w:r>
        <w:rPr>
          <w:rFonts w:hint="eastAsia"/>
        </w:rPr>
        <w:t>：事件对象event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2" w:name="_Toc5344"/>
      <w:bookmarkStart w:id="93" w:name="_Toc8803"/>
      <w:bookmarkStart w:id="94" w:name="_Toc21138"/>
      <w:r>
        <w:t>call和apply的区别</w:t>
      </w:r>
      <w:bookmarkEnd w:id="92"/>
      <w:bookmarkEnd w:id="93"/>
      <w:bookmarkEnd w:id="94"/>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hint="eastAsia" w:ascii="Verdana" w:hAnsi="Verdana" w:cs="Verdana"/>
          <w:color w:val="000000"/>
          <w:sz w:val="20"/>
          <w:szCs w:val="20"/>
          <w:shd w:val="clear" w:color="auto" w:fill="FFFFFF"/>
        </w:rPr>
        <w:t>也就是改变当前的this指向的问题</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法。call 方法可将一个函数的对象上下文从初始</w:t>
      </w:r>
      <w:r>
        <w:rPr>
          <w:rFonts w:ascii="Verdana" w:hAnsi="Verdana" w:cs="Verdana"/>
          <w:b/>
          <w:color w:val="000000"/>
          <w:sz w:val="20"/>
          <w:szCs w:val="20"/>
          <w:shd w:val="clear" w:color="auto" w:fill="FFFFFF"/>
        </w:rPr>
        <w:t>的上下文改变为由 thisObj 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5" w:name="_Toc25088"/>
      <w:bookmarkStart w:id="96" w:name="_Toc23391"/>
      <w:bookmarkStart w:id="97" w:name="_Toc24412"/>
      <w:r>
        <w:t>b继承a的方法</w:t>
      </w:r>
      <w:bookmarkEnd w:id="95"/>
      <w:bookmarkEnd w:id="96"/>
      <w:bookmarkEnd w:id="97"/>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8" w:name="_Toc12434"/>
      <w:bookmarkStart w:id="99" w:name="_Toc25409"/>
      <w:bookmarkStart w:id="100" w:name="_Toc13837"/>
      <w:r>
        <w:t>如何阻止事件冒泡和</w:t>
      </w:r>
      <w:r>
        <w:rPr>
          <w:color w:val="FF0000"/>
        </w:rPr>
        <w:t>默认事件</w:t>
      </w:r>
      <w:bookmarkEnd w:id="98"/>
      <w:bookmarkEnd w:id="99"/>
      <w:bookmarkEnd w:id="100"/>
    </w:p>
    <w:p>
      <w:pPr>
        <w:widowControl/>
        <w:shd w:val="clear" w:color="auto" w:fill="FFFFFF"/>
        <w:jc w:val="left"/>
        <w:rPr>
          <w:rFonts w:ascii="Verdana" w:hAnsi="Verdana" w:cs="Verdana"/>
          <w:sz w:val="18"/>
          <w:szCs w:val="18"/>
          <w:shd w:val="clear" w:color="auto" w:fill="F5FAFE"/>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sz w:val="18"/>
          <w:szCs w:val="18"/>
          <w:shd w:val="clear" w:color="auto" w:fill="F5FAFE"/>
        </w:rPr>
        <w:t>stopPropagation()</w:t>
      </w:r>
    </w:p>
    <w:p>
      <w:pPr>
        <w:widowControl/>
        <w:shd w:val="clear" w:color="auto" w:fill="FFFFFF"/>
        <w:jc w:val="left"/>
        <w:rPr>
          <w:rFonts w:ascii="微软雅黑" w:hAnsi="微软雅黑" w:eastAsia="微软雅黑" w:cs="宋体"/>
          <w:kern w:val="0"/>
          <w:szCs w:val="21"/>
        </w:rPr>
      </w:pPr>
      <w:r>
        <w:rPr>
          <w:rFonts w:hint="eastAsia" w:ascii="Verdana" w:hAnsi="Verdana" w:cs="Verdana"/>
          <w:sz w:val="18"/>
          <w:szCs w:val="18"/>
          <w:shd w:val="clear" w:color="auto" w:fill="F5FAFE"/>
        </w:rPr>
        <w:t>e.predefiut()</w:t>
      </w:r>
    </w:p>
    <w:p>
      <w:pPr>
        <w:pStyle w:val="41"/>
      </w:pPr>
      <w:bookmarkStart w:id="101" w:name="_Toc8555"/>
      <w:bookmarkStart w:id="102" w:name="_Toc20651"/>
      <w:bookmarkStart w:id="103" w:name="_Toc32130"/>
      <w:r>
        <w:t>添加 删除 替换 插入到某个</w:t>
      </w:r>
      <w:r>
        <w:rPr>
          <w:rFonts w:hint="eastAsia"/>
        </w:rPr>
        <w:t>节</w:t>
      </w:r>
      <w:r>
        <w:t>点的方法</w:t>
      </w:r>
      <w:bookmarkEnd w:id="101"/>
      <w:bookmarkEnd w:id="102"/>
      <w:bookmarkEnd w:id="10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4" w:name="_Toc15034"/>
      <w:bookmarkStart w:id="105" w:name="_Toc30058"/>
      <w:bookmarkStart w:id="106" w:name="_Toc29217"/>
      <w:r>
        <w:t>javascript的本地对象，内置对象和宿主对象</w:t>
      </w:r>
      <w:bookmarkEnd w:id="104"/>
      <w:bookmarkEnd w:id="105"/>
      <w:bookmarkEnd w:id="10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7" w:name="_Toc15728"/>
      <w:bookmarkStart w:id="108" w:name="_Toc2983"/>
      <w:bookmarkStart w:id="109" w:name="_Toc9656"/>
      <w:r>
        <w:rPr>
          <w:rFonts w:hint="eastAsia"/>
        </w:rPr>
        <w:t>window.on</w:t>
      </w:r>
      <w:r>
        <w:t>load 和document</w:t>
      </w:r>
      <w:r>
        <w:rPr>
          <w:rFonts w:hint="eastAsia"/>
        </w:rPr>
        <w:t>.</w:t>
      </w:r>
      <w:r>
        <w:t>ready的区别</w:t>
      </w:r>
      <w:bookmarkEnd w:id="107"/>
      <w:bookmarkEnd w:id="108"/>
      <w:bookmarkEnd w:id="109"/>
    </w:p>
    <w:p>
      <w:r>
        <w:rPr>
          <w:rFonts w:hint="eastAsia"/>
        </w:rPr>
        <w:t>引入js文件的两种方式：一种原生的 一种是jQuery库的入口函数</w:t>
      </w:r>
    </w:p>
    <w:p>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rPr>
          <w:b/>
        </w:rPr>
      </w:pPr>
      <w:r>
        <w:rPr>
          <w:rFonts w:hint="eastAsia"/>
          <w:b/>
        </w:rPr>
        <w:t>$(document).ready要比window.onload先执行，执行的上下文不同，</w:t>
      </w:r>
    </w:p>
    <w:p>
      <w:pPr>
        <w:rPr>
          <w:b/>
        </w:rPr>
      </w:pPr>
      <w:r>
        <w:rPr>
          <w:rFonts w:hint="eastAsia"/>
          <w:b/>
        </w:rPr>
        <w:t>window</w:t>
      </w:r>
      <w:r>
        <w:rPr>
          <w:b/>
        </w:rPr>
        <w:t>.onload</w:t>
      </w:r>
      <w:r>
        <w:rPr>
          <w:rFonts w:hint="eastAsia"/>
          <w:b/>
        </w:rPr>
        <w:t>只能出来一次，$(document).ready可以出现多次</w:t>
      </w:r>
    </w:p>
    <w:p>
      <w:pPr>
        <w:pStyle w:val="41"/>
      </w:pPr>
      <w:bookmarkStart w:id="110" w:name="_Toc28066"/>
      <w:bookmarkStart w:id="111" w:name="_Toc9341"/>
      <w:bookmarkStart w:id="112" w:name="_Toc6446"/>
      <w:r>
        <w:t>”==”和“===”的不同</w:t>
      </w:r>
      <w:bookmarkEnd w:id="110"/>
      <w:bookmarkEnd w:id="111"/>
      <w:bookmarkEnd w:id="11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只是比较数值，不比较数据类型</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即比较数据类型也有比较数值</w:t>
      </w:r>
    </w:p>
    <w:p>
      <w:pPr>
        <w:pStyle w:val="41"/>
      </w:pPr>
      <w:bookmarkStart w:id="113" w:name="_Toc12773"/>
      <w:bookmarkStart w:id="114" w:name="_Toc1882"/>
      <w:bookmarkStart w:id="115" w:name="_Toc9938"/>
      <w:r>
        <w:t>javascript的同源策略</w:t>
      </w:r>
      <w:bookmarkEnd w:id="113"/>
      <w:bookmarkEnd w:id="114"/>
      <w:bookmarkEnd w:id="11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6" w:name="_Toc27844"/>
      <w:bookmarkStart w:id="117" w:name="_Toc9837"/>
      <w:bookmarkStart w:id="118" w:name="_Toc20917"/>
      <w:r>
        <w:rPr>
          <w:rFonts w:hint="eastAsia"/>
        </w:rPr>
        <w:t>JavaScript是一门什么样的语言，它有哪些特点？</w:t>
      </w:r>
      <w:bookmarkEnd w:id="116"/>
      <w:bookmarkEnd w:id="117"/>
      <w:bookmarkEnd w:id="11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9"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9"/>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0" w:name="_Toc10904"/>
      <w:bookmarkStart w:id="121" w:name="_Toc3197"/>
      <w:bookmarkStart w:id="122" w:name="_Toc9249"/>
      <w:r>
        <w:rPr>
          <w:rFonts w:hint="eastAsia"/>
        </w:rPr>
        <w:t>JavaScript的数据类型都有什么？</w:t>
      </w:r>
      <w:bookmarkEnd w:id="120"/>
      <w:bookmarkEnd w:id="121"/>
      <w:bookmarkEnd w:id="12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3" w:name="_Toc1444"/>
      <w:bookmarkStart w:id="124" w:name="_Toc16307"/>
      <w:bookmarkStart w:id="125" w:name="_Toc20568"/>
      <w:r>
        <w:rPr>
          <w:rFonts w:hint="eastAsia"/>
        </w:rPr>
        <w:t>已知ID的Input输入框，希望获取这个输入框的输入值，怎么做？(不使用第三方框架)</w:t>
      </w:r>
      <w:bookmarkEnd w:id="123"/>
      <w:bookmarkEnd w:id="124"/>
      <w:bookmarkEnd w:id="12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#id</w:t>
            </w:r>
            <w:r>
              <w:rPr>
                <w:rFonts w:ascii="微软雅黑" w:hAnsi="微软雅黑" w:eastAsia="微软雅黑" w:cs="宋体"/>
                <w:kern w:val="0"/>
                <w:szCs w:val="21"/>
              </w:rPr>
              <w:t>”</w:t>
            </w:r>
            <w:r>
              <w:rPr>
                <w:rFonts w:hint="eastAsia" w:ascii="微软雅黑" w:hAnsi="微软雅黑" w:eastAsia="微软雅黑" w:cs="宋体"/>
                <w:kern w:val="0"/>
                <w:szCs w:val="21"/>
              </w:rPr>
              <w:t>).val();</w:t>
            </w:r>
          </w:p>
        </w:tc>
      </w:tr>
    </w:tbl>
    <w:p>
      <w:pPr>
        <w:pStyle w:val="41"/>
      </w:pPr>
      <w:bookmarkStart w:id="126" w:name="_Toc22357"/>
      <w:bookmarkStart w:id="127" w:name="_Toc8431"/>
      <w:bookmarkStart w:id="128" w:name="_Toc29844"/>
      <w:r>
        <w:rPr>
          <w:rFonts w:hint="eastAsia"/>
        </w:rPr>
        <w:t>希望获取到页面中所有的checkbox怎么做？(不使用第三方框架)</w:t>
      </w:r>
      <w:bookmarkEnd w:id="126"/>
      <w:bookmarkEnd w:id="127"/>
      <w:bookmarkEnd w:id="12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w:t>
            </w:r>
            <w:r>
              <w:rPr>
                <w:rFonts w:ascii="微软雅黑" w:hAnsi="微软雅黑" w:eastAsia="微软雅黑" w:cs="宋体"/>
                <w:b/>
                <w:kern w:val="0"/>
                <w:szCs w:val="21"/>
              </w:rPr>
              <w:t>domList[len].type</w:t>
            </w:r>
            <w:r>
              <w:rPr>
                <w:rFonts w:ascii="微软雅黑" w:hAnsi="微软雅黑" w:eastAsia="微软雅黑" w:cs="宋体"/>
                <w:kern w:val="0"/>
                <w:szCs w:val="21"/>
              </w:rPr>
              <w:t xml:space="preserv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15862"/>
      <w:bookmarkStart w:id="130" w:name="_Toc682"/>
      <w:bookmarkStart w:id="131" w:name="_Toc13968"/>
      <w:r>
        <w:rPr>
          <w:rFonts w:hint="eastAsia"/>
        </w:rPr>
        <w:t>设置一个已知ID的DIV的html内容为xxxx，字体颜色设置为黑色(不使用第三方框架)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2" w:name="_Toc2590"/>
      <w:bookmarkStart w:id="133" w:name="_Toc10850"/>
      <w:bookmarkStart w:id="134" w:name="_Toc18809"/>
      <w:r>
        <w:rPr>
          <w:rFonts w:hint="eastAsia"/>
        </w:rPr>
        <w:t>当一个DOM节点被点击时候，我们希望能够</w:t>
      </w:r>
      <w:r>
        <w:rPr>
          <w:rFonts w:hint="eastAsia"/>
          <w:highlight w:val="yellow"/>
        </w:rPr>
        <w:t>执行一个函数</w:t>
      </w:r>
      <w:r>
        <w:rPr>
          <w:rFonts w:hint="eastAsia"/>
        </w:rPr>
        <w:t>，应该怎么做？</w:t>
      </w:r>
      <w:bookmarkEnd w:id="132"/>
      <w:bookmarkEnd w:id="133"/>
      <w:bookmarkEnd w:id="134"/>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“事件冒泡”</w:t>
      </w:r>
      <w:r>
        <w:rPr>
          <w:rFonts w:hint="eastAsia" w:ascii="微软雅黑" w:hAnsi="微软雅黑" w:eastAsia="微软雅黑" w:cs="宋体"/>
          <w:kern w:val="0"/>
          <w:szCs w:val="21"/>
        </w:rPr>
        <w:t>：事件开始由最具体的元素接受，然后逐级向上传播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w:t>
      </w: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w:t>
      </w:r>
      <w:r>
        <w:rPr>
          <w:rFonts w:hint="eastAsia" w:ascii="微软雅黑" w:hAnsi="微软雅黑" w:eastAsia="微软雅黑" w:cs="宋体"/>
          <w:b/>
          <w:kern w:val="0"/>
          <w:szCs w:val="21"/>
        </w:rPr>
        <w:t>目标阶段</w:t>
      </w:r>
      <w:r>
        <w:rPr>
          <w:rFonts w:hint="eastAsia" w:ascii="微软雅黑" w:hAnsi="微软雅黑" w:eastAsia="微软雅黑" w:cs="宋体"/>
          <w:kern w:val="0"/>
          <w:szCs w:val="21"/>
        </w:rPr>
        <w:t>，</w:t>
      </w:r>
      <w:r>
        <w:rPr>
          <w:rFonts w:hint="eastAsia" w:ascii="微软雅黑" w:hAnsi="微软雅黑" w:eastAsia="微软雅黑" w:cs="宋体"/>
          <w:b/>
          <w:kern w:val="0"/>
          <w:szCs w:val="21"/>
        </w:rPr>
        <w:t>事件冒泡</w:t>
      </w:r>
    </w:p>
    <w:p>
      <w:pPr>
        <w:pStyle w:val="41"/>
      </w:pPr>
      <w:bookmarkStart w:id="135" w:name="_Toc15748"/>
      <w:bookmarkStart w:id="136" w:name="_Toc10725"/>
      <w:r>
        <w:rPr>
          <w:rFonts w:hint="eastAsia"/>
        </w:rPr>
        <w:t>看下列代码输出为何？解释原因。</w:t>
      </w:r>
      <w:bookmarkEnd w:id="135"/>
      <w:bookmarkEnd w:id="13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w:t>
      </w:r>
      <w:r>
        <w:rPr>
          <w:rFonts w:hint="eastAsia" w:ascii="微软雅黑" w:hAnsi="微软雅黑" w:eastAsia="微软雅黑" w:cs="宋体"/>
          <w:b/>
          <w:kern w:val="0"/>
          <w:szCs w:val="21"/>
        </w:rPr>
        <w:t>值的数据类型</w:t>
      </w:r>
      <w:r>
        <w:rPr>
          <w:rFonts w:hint="eastAsia" w:ascii="微软雅黑" w:hAnsi="微软雅黑" w:eastAsia="微软雅黑" w:cs="宋体"/>
          <w:kern w:val="0"/>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Cs w:val="21"/>
        </w:rPr>
        <w:t>注意未申明的变量（</w:t>
      </w:r>
      <w:r>
        <w:rPr>
          <w:rFonts w:ascii="微软雅黑" w:hAnsi="微软雅黑" w:eastAsia="微软雅黑" w:cs="宋体"/>
          <w:b/>
          <w:color w:val="FF0000"/>
          <w:kern w:val="0"/>
          <w:szCs w:val="21"/>
        </w:rPr>
        <w:t>a is not defined</w:t>
      </w:r>
      <w:r>
        <w:rPr>
          <w:rFonts w:hint="eastAsia" w:ascii="微软雅黑" w:hAnsi="微软雅黑" w:eastAsia="微软雅黑" w:cs="宋体"/>
          <w:b/>
          <w:kern w:val="0"/>
          <w:szCs w:val="21"/>
        </w:rPr>
        <w:t>）和声明了未赋值的是不一样的</w:t>
      </w:r>
      <w:r>
        <w:rPr>
          <w:rFonts w:hint="eastAsia" w:ascii="微软雅黑" w:hAnsi="微软雅黑" w:eastAsia="微软雅黑" w:cs="宋体"/>
          <w:kern w:val="0"/>
          <w:szCs w:val="21"/>
        </w:rPr>
        <w:t>。</w:t>
      </w:r>
    </w:p>
    <w:p>
      <w:pPr>
        <w:pStyle w:val="41"/>
      </w:pPr>
      <w:bookmarkStart w:id="137" w:name="_Toc31873"/>
      <w:bookmarkStart w:id="138" w:name="_Toc11256"/>
      <w:bookmarkStart w:id="139" w:name="_Toc29934"/>
      <w:r>
        <w:rPr>
          <w:rFonts w:hint="eastAsia"/>
        </w:rPr>
        <w:t>看下列代码,输出什么？解释原因。</w:t>
      </w:r>
      <w:bookmarkEnd w:id="137"/>
      <w:bookmarkEnd w:id="138"/>
      <w:bookmarkEnd w:id="13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0" w:name="_Toc3387"/>
      <w:bookmarkStart w:id="141" w:name="_Toc30492"/>
      <w:bookmarkStart w:id="142" w:name="_Toc28221"/>
      <w:r>
        <w:rPr>
          <w:rFonts w:hint="eastAsia"/>
        </w:rPr>
        <w:t>看下列代码,输出什么？解释原因。</w:t>
      </w:r>
      <w:bookmarkEnd w:id="140"/>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3" w:name="_Toc26628"/>
      <w:bookmarkStart w:id="144" w:name="_Toc23847"/>
      <w:bookmarkStart w:id="145" w:name="_Toc7730"/>
      <w:r>
        <w:rPr>
          <w:rFonts w:hint="eastAsia"/>
        </w:rPr>
        <w:t>看代码给答案。</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答案：2（考察引用数据类型细节）引用数据类型，数据放在堆中，指针指向这个数据</w:t>
      </w:r>
    </w:p>
    <w:p>
      <w:pPr>
        <w:pStyle w:val="41"/>
      </w:pPr>
      <w:bookmarkStart w:id="146" w:name="_Toc5253"/>
      <w:bookmarkStart w:id="147" w:name="_Toc26016"/>
      <w:bookmarkStart w:id="148" w:name="_Toc2818"/>
      <w:r>
        <w:rPr>
          <w:rFonts w:hint="eastAsia"/>
        </w:rPr>
        <w:t>已知数组var stringArray = [“This”, “is”, “Baidu”, “Campus”]，Alert出”This is Baidu Campus”。</w:t>
      </w:r>
      <w:bookmarkEnd w:id="146"/>
      <w:bookmarkEnd w:id="147"/>
      <w:bookmarkEnd w:id="148"/>
    </w:p>
    <w:p>
      <w:r>
        <w:rPr>
          <w:rFonts w:hint="eastAsia"/>
        </w:rPr>
        <w:t>答案：alert(stringArray.join(“”))</w:t>
      </w:r>
      <w:r>
        <w:rPr>
          <w:rFonts w:hint="eastAsia"/>
          <w:b/>
        </w:rPr>
        <w:t>转化为字符串空格隔开即可</w:t>
      </w:r>
    </w:p>
    <w:p>
      <w:pPr>
        <w:pStyle w:val="41"/>
      </w:pPr>
      <w:bookmarkStart w:id="149" w:name="_Toc15064"/>
      <w:bookmarkStart w:id="150" w:name="_Toc23405"/>
      <w:bookmarkStart w:id="151" w:name="_Toc7653"/>
      <w:r>
        <w:rPr>
          <w:rFonts w:hint="eastAsia"/>
        </w:rPr>
        <w:t>已知有字符串foo=”get-element-by-id”,写一个function将其转化成驼峰表示法”getElementById”。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2" w:name="_Toc13080"/>
      <w:bookmarkStart w:id="153" w:name="_Toc9356"/>
      <w:bookmarkStart w:id="154" w:name="_Toc32751"/>
      <w:r>
        <w:rPr>
          <w:rFonts w:hint="eastAsia"/>
        </w:rPr>
        <w:t>var numberArray = [3,6,2,4,1,5]; （考察基础API）</w:t>
      </w:r>
      <w:bookmarkEnd w:id="152"/>
      <w:bookmarkEnd w:id="153"/>
      <w:bookmarkEnd w:id="154"/>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1) 实现对该数组的</w:t>
      </w:r>
      <w:r>
        <w:rPr>
          <w:rFonts w:hint="eastAsia" w:ascii="微软雅黑" w:hAnsi="微软雅黑" w:eastAsia="微软雅黑" w:cs="宋体"/>
          <w:b/>
          <w:kern w:val="0"/>
          <w:szCs w:val="21"/>
        </w:rPr>
        <w:t>倒排</w:t>
      </w:r>
      <w:r>
        <w:rPr>
          <w:rFonts w:hint="eastAsia" w:ascii="微软雅黑" w:hAnsi="微软雅黑" w:eastAsia="微软雅黑" w:cs="宋体"/>
          <w:kern w:val="0"/>
          <w:szCs w:val="21"/>
        </w:rPr>
        <w:t xml:space="preserve">，输出[5,1,4,2,6,3]  </w:t>
      </w:r>
      <w:r>
        <w:rPr>
          <w:rFonts w:hint="eastAsia" w:ascii="微软雅黑" w:hAnsi="微软雅黑" w:eastAsia="微软雅黑" w:cs="宋体"/>
          <w:b/>
          <w:kern w:val="0"/>
          <w:szCs w:val="21"/>
        </w:rPr>
        <w:t>是索引值的倒序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reverse</w:t>
      </w:r>
      <w:r>
        <w:rPr>
          <w:rFonts w:hint="eastAsia" w:ascii="微软雅黑" w:hAnsi="微软雅黑" w:eastAsia="微软雅黑" w:cs="宋体"/>
          <w:kern w:val="0"/>
          <w:szCs w:val="21"/>
        </w:rPr>
        <w:t>( )</w:t>
      </w:r>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 实现对该数组的</w:t>
      </w:r>
      <w:r>
        <w:rPr>
          <w:rFonts w:hint="eastAsia" w:ascii="微软雅黑" w:hAnsi="微软雅黑" w:eastAsia="微软雅黑" w:cs="宋体"/>
          <w:b/>
          <w:kern w:val="0"/>
          <w:szCs w:val="21"/>
        </w:rPr>
        <w:t>降序</w:t>
      </w:r>
      <w:r>
        <w:rPr>
          <w:rFonts w:hint="eastAsia" w:ascii="微软雅黑" w:hAnsi="微软雅黑" w:eastAsia="微软雅黑" w:cs="宋体"/>
          <w:kern w:val="0"/>
          <w:szCs w:val="21"/>
        </w:rPr>
        <w:t xml:space="preserve">排列，输出[6,5,4,3,2,1]  </w:t>
      </w:r>
      <w:r>
        <w:rPr>
          <w:rFonts w:hint="eastAsia" w:ascii="微软雅黑" w:hAnsi="微软雅黑" w:eastAsia="微软雅黑" w:cs="宋体"/>
          <w:b/>
          <w:kern w:val="0"/>
          <w:szCs w:val="21"/>
        </w:rPr>
        <w:t>是数值大小的倒序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sort</w:t>
      </w:r>
      <w:r>
        <w:rPr>
          <w:rFonts w:hint="eastAsia" w:ascii="微软雅黑" w:hAnsi="微软雅黑" w:eastAsia="微软雅黑" w:cs="宋体"/>
          <w:kern w:val="0"/>
          <w:szCs w:val="21"/>
        </w:rPr>
        <w:t>(f</w:t>
      </w:r>
      <w:bookmarkStart w:id="155" w:name="OLE_LINK6"/>
      <w:bookmarkStart w:id="156" w:name="OLE_LINK1"/>
      <w:r>
        <w:rPr>
          <w:rFonts w:hint="eastAsia" w:ascii="微软雅黑" w:hAnsi="微软雅黑" w:eastAsia="微软雅黑" w:cs="宋体"/>
          <w:kern w:val="0"/>
          <w:szCs w:val="21"/>
        </w:rPr>
        <w:t>unction(a,b){return b-a}</w:t>
      </w:r>
      <w:bookmarkEnd w:id="155"/>
      <w:bookmarkEnd w:id="156"/>
      <w:r>
        <w:rPr>
          <w:rFonts w:hint="eastAsia" w:ascii="微软雅黑" w:hAnsi="微软雅黑" w:eastAsia="微软雅黑" w:cs="宋体"/>
          <w:kern w:val="0"/>
          <w:szCs w:val="21"/>
        </w:rPr>
        <w:t>)</w:t>
      </w:r>
    </w:p>
    <w:p>
      <w:pPr>
        <w:pStyle w:val="41"/>
      </w:pPr>
      <w:bookmarkStart w:id="157" w:name="_Toc21954"/>
      <w:bookmarkStart w:id="158" w:name="_Toc31869"/>
      <w:bookmarkStart w:id="159" w:name="_Toc266"/>
      <w:r>
        <w:rPr>
          <w:rFonts w:hint="eastAsia"/>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142"/>
        <w:gridCol w:w="9008"/>
      </w:tblGrid>
      <w:tr>
        <w:tblPrEx>
          <w:tblLayout w:type="fixed"/>
          <w:tblCellMar>
            <w:top w:w="0" w:type="dxa"/>
            <w:left w:w="0" w:type="dxa"/>
            <w:bottom w:w="0" w:type="dxa"/>
            <w:right w:w="0" w:type="dxa"/>
          </w:tblCellMar>
        </w:tblPrEx>
        <w:tc>
          <w:tcPr>
            <w:tcW w:w="142"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9008"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3985"/>
      <w:bookmarkStart w:id="162" w:name="_Toc28047"/>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w:t>
      </w:r>
      <w:r>
        <w:rPr>
          <w:rFonts w:hint="eastAsia" w:ascii="微软雅黑" w:hAnsi="微软雅黑" w:eastAsia="微软雅黑" w:cs="宋体"/>
          <w:b/>
          <w:kern w:val="0"/>
          <w:szCs w:val="21"/>
        </w:rPr>
        <w:t>/     {\$id} /g</w:t>
      </w:r>
      <w:r>
        <w:rPr>
          <w:rFonts w:hint="eastAsia" w:ascii="微软雅黑" w:hAnsi="微软雅黑" w:eastAsia="微软雅黑" w:cs="宋体"/>
          <w:kern w:val="0"/>
          <w:szCs w:val="21"/>
        </w:rPr>
        <w:t>, '10').replace</w:t>
      </w:r>
      <w:r>
        <w:rPr>
          <w:rFonts w:hint="eastAsia" w:ascii="微软雅黑" w:hAnsi="微软雅黑" w:eastAsia="微软雅黑" w:cs="宋体"/>
          <w:b/>
          <w:kern w:val="0"/>
          <w:szCs w:val="21"/>
        </w:rPr>
        <w:t>( /  {\$name}  /g</w:t>
      </w:r>
      <w:r>
        <w:rPr>
          <w:rFonts w:hint="eastAsia" w:ascii="微软雅黑" w:hAnsi="微软雅黑" w:eastAsia="微软雅黑" w:cs="宋体"/>
          <w:kern w:val="0"/>
          <w:szCs w:val="21"/>
        </w:rPr>
        <w:t>, 'Tony');</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在正则表带式中的直接量的形式：/要匹配的字符串/，/^ 严格模式 $/，/  /g默认在全局下找到所有匹配该字符串的  replace替换匹配到的字符串</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特殊符号用 </w:t>
      </w:r>
      <w:r>
        <w:rPr>
          <w:rFonts w:hint="eastAsia" w:ascii="微软雅黑" w:hAnsi="微软雅黑" w:eastAsia="微软雅黑" w:cs="宋体"/>
          <w:b/>
          <w:kern w:val="0"/>
          <w:szCs w:val="21"/>
        </w:rPr>
        <w:t xml:space="preserve">\ </w:t>
      </w:r>
      <w:r>
        <w:rPr>
          <w:rFonts w:hint="eastAsia" w:ascii="微软雅黑" w:hAnsi="微软雅黑" w:eastAsia="微软雅黑" w:cs="宋体"/>
          <w:kern w:val="0"/>
          <w:szCs w:val="21"/>
        </w:rPr>
        <w:t>转义</w:t>
      </w:r>
    </w:p>
    <w:p>
      <w:pPr>
        <w:pStyle w:val="41"/>
      </w:pPr>
      <w:bookmarkStart w:id="163" w:name="_Toc25676"/>
      <w:bookmarkStart w:id="164" w:name="_Toc18313"/>
      <w:bookmarkStart w:id="165" w:name="_Toc30267"/>
      <w:r>
        <w:rPr>
          <w:rFonts w:hint="eastAsia"/>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16218"/>
      <w:bookmarkStart w:id="167" w:name="_Toc25082"/>
      <w:bookmarkStart w:id="168" w:name="_Toc13119"/>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26"/>
      <w:bookmarkStart w:id="170" w:name="_Toc16287"/>
      <w:bookmarkStart w:id="171" w:name="_Toc16096"/>
      <w:r>
        <w:rPr>
          <w:rFonts w:hint="eastAsia"/>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2" w:name="_Toc13990"/>
      <w:bookmarkStart w:id="173" w:name="_Toc15166"/>
      <w:bookmarkStart w:id="174" w:name="_Toc18188"/>
      <w:r>
        <w:rPr>
          <w:rFonts w:hint="eastAsia"/>
        </w:rPr>
        <w:t>用js实现随机选取10–100之间的10个数字，存入一个数组，并排序。</w:t>
      </w:r>
      <w:bookmarkEnd w:id="172"/>
      <w:bookmarkEnd w:id="173"/>
      <w:bookmarkEnd w:id="1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5" w:name="_Toc7435"/>
      <w:bookmarkStart w:id="176" w:name="_Toc21865"/>
      <w:bookmarkStart w:id="177" w:name="_Toc12252"/>
      <w:r>
        <w:rPr>
          <w:rFonts w:hint="eastAsia"/>
        </w:rPr>
        <w:t>把两个数组合并，并删除第二个元素。</w:t>
      </w:r>
      <w:bookmarkEnd w:id="175"/>
      <w:bookmarkEnd w:id="176"/>
      <w:bookmarkEnd w:id="17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b/>
                <w:kern w:val="0"/>
                <w:szCs w:val="21"/>
              </w:rPr>
            </w:pPr>
            <w:r>
              <w:rPr>
                <w:rFonts w:ascii="微软雅黑" w:hAnsi="微软雅黑" w:eastAsia="微软雅黑" w:cs="宋体"/>
                <w:kern w:val="0"/>
                <w:szCs w:val="21"/>
              </w:rPr>
              <w:t>cArray.splice(1,1);</w:t>
            </w:r>
            <w:r>
              <w:rPr>
                <w:rFonts w:hint="eastAsia" w:ascii="微软雅黑" w:hAnsi="微软雅黑" w:eastAsia="微软雅黑" w:cs="宋体"/>
                <w:kern w:val="0"/>
                <w:szCs w:val="21"/>
              </w:rPr>
              <w:t xml:space="preserve">   </w:t>
            </w:r>
            <w:r>
              <w:rPr>
                <w:rFonts w:hint="eastAsia" w:ascii="微软雅黑" w:hAnsi="微软雅黑" w:eastAsia="微软雅黑" w:cs="宋体"/>
                <w:b/>
                <w:kern w:val="0"/>
                <w:szCs w:val="21"/>
              </w:rPr>
              <w:t>在数组的第（参数1）个索引值开始，删除（参数2）个数组元素，返回剩余的含有数组值的数组</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slice()</w:t>
            </w:r>
          </w:p>
        </w:tc>
      </w:tr>
    </w:tbl>
    <w:p>
      <w:pPr>
        <w:pStyle w:val="41"/>
      </w:pPr>
      <w:bookmarkStart w:id="178" w:name="_Toc6359"/>
      <w:bookmarkStart w:id="179" w:name="_Toc6048"/>
      <w:bookmarkStart w:id="180" w:name="_Toc11795"/>
      <w:r>
        <w:rPr>
          <w:rFonts w:hint="eastAsia"/>
        </w:rPr>
        <w:t>怎样添加、移除、移动、复制、创建和查找节点（原生JS，实在基础，没细写每一步）</w:t>
      </w:r>
      <w:bookmarkEnd w:id="178"/>
      <w:bookmarkEnd w:id="179"/>
      <w:bookmarkEnd w:id="18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1" w:name="_Toc18216"/>
      <w:bookmarkStart w:id="182" w:name="_Toc18909"/>
      <w:bookmarkStart w:id="183" w:name="_Toc1325"/>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w:t>
            </w:r>
            <w:r>
              <w:rPr>
                <w:rFonts w:hint="eastAsia" w:ascii="微软雅黑" w:hAnsi="微软雅黑" w:eastAsia="微软雅黑" w:cs="宋体"/>
                <w:b/>
                <w:kern w:val="0"/>
                <w:szCs w:val="21"/>
              </w:rPr>
              <w:t>\?</w:t>
            </w:r>
            <w:r>
              <w:rPr>
                <w:rFonts w:hint="eastAsia" w:ascii="微软雅黑" w:hAnsi="微软雅黑" w:eastAsia="微软雅黑" w:cs="宋体"/>
                <w:kern w:val="0"/>
                <w:szCs w:val="21"/>
              </w:rPr>
              <w:t>/.test(url))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4" w:name="_Toc23497"/>
      <w:bookmarkStart w:id="185" w:name="_Toc5884"/>
      <w:bookmarkStart w:id="186" w:name="_Toc17393"/>
      <w:r>
        <w:rPr>
          <w:rFonts w:hint="eastAsia"/>
        </w:rPr>
        <w:t>正则表达式构造函数var reg=new RegExp(“xxx”)与正则表达字面量var reg=//有什么不同？匹配邮箱的正则表达式？</w:t>
      </w:r>
      <w:bookmarkEnd w:id="184"/>
      <w:bookmarkEnd w:id="185"/>
      <w:bookmarkEnd w:id="186"/>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7" w:name="_Toc23693"/>
      <w:bookmarkStart w:id="188" w:name="_Toc27945"/>
      <w:r>
        <w:rPr>
          <w:rFonts w:hint="eastAsia"/>
        </w:rPr>
        <w:t>看下面代码，给出输出结果。</w:t>
      </w:r>
      <w:bookmarkEnd w:id="187"/>
      <w:bookmarkEnd w:id="18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9" w:name="_Toc28829"/>
      <w:bookmarkStart w:id="190" w:name="_Toc24685"/>
      <w:bookmarkStart w:id="191" w:name="_Toc11526"/>
      <w:r>
        <w:rPr>
          <w:rFonts w:hint="eastAsia"/>
        </w:rPr>
        <w:t>写一个function，清除字符串前后的空格。（兼容所有浏览器）</w:t>
      </w:r>
      <w:bookmarkEnd w:id="189"/>
      <w:bookmarkEnd w:id="190"/>
      <w:bookmarkEnd w:id="19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w:t>
            </w:r>
            <w:r>
              <w:rPr>
                <w:rFonts w:ascii="微软雅黑" w:hAnsi="微软雅黑" w:eastAsia="微软雅黑" w:cs="宋体"/>
                <w:b/>
                <w:kern w:val="0"/>
                <w:szCs w:val="21"/>
              </w:rPr>
              <w:t>^\s+</w:t>
            </w:r>
            <w:r>
              <w:rPr>
                <w:rFonts w:ascii="微软雅黑" w:hAnsi="微软雅黑" w:eastAsia="微软雅黑" w:cs="宋体"/>
                <w:kern w:val="0"/>
                <w:szCs w:val="21"/>
              </w:rPr>
              <w:t>/, "").replace(/</w:t>
            </w:r>
            <w:r>
              <w:rPr>
                <w:rFonts w:ascii="微软雅黑" w:hAnsi="微软雅黑" w:eastAsia="微软雅黑" w:cs="宋体"/>
                <w:b/>
                <w:kern w:val="0"/>
                <w:szCs w:val="21"/>
              </w:rPr>
              <w:t>\s+$</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2" w:name="_Toc885"/>
      <w:bookmarkStart w:id="193" w:name="_Toc22710"/>
      <w:bookmarkStart w:id="194" w:name="_Toc4322"/>
      <w:r>
        <w:rPr>
          <w:rFonts w:hint="eastAsia"/>
        </w:rPr>
        <w:t>Javascript中callee和caller的作用？</w:t>
      </w:r>
      <w:bookmarkEnd w:id="192"/>
      <w:bookmarkEnd w:id="193"/>
      <w:bookmarkEnd w:id="1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5" w:name="_Toc8053"/>
      <w:bookmarkStart w:id="196" w:name="_Toc25539"/>
      <w:bookmarkStart w:id="197" w:name="_Toc23469"/>
      <w:r>
        <w:rPr>
          <w:rFonts w:hint="eastAsia"/>
        </w:rPr>
        <w:t>Javascript中, 以下哪条语句一定会产生运行错误？      答案(  B C  )</w:t>
      </w:r>
      <w:bookmarkEnd w:id="195"/>
      <w:bookmarkEnd w:id="196"/>
      <w:bookmarkEnd w:id="197"/>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8" w:name="_Toc6107"/>
      <w:bookmarkStart w:id="199" w:name="_Toc9863"/>
      <w:bookmarkStart w:id="200" w:name="_Toc4703"/>
      <w:r>
        <w:rPr>
          <w:rFonts w:hint="eastAsia"/>
        </w:rPr>
        <w:t>以下两个变量a和b，a+b的哪个结果是NaN？      答案(   AC  )</w:t>
      </w:r>
      <w:bookmarkEnd w:id="198"/>
      <w:bookmarkEnd w:id="199"/>
      <w:bookmarkEnd w:id="200"/>
    </w:p>
    <w:p>
      <w:r>
        <w:rPr>
          <w:rFonts w:hint="eastAsia"/>
        </w:rPr>
        <w:t>A、</w:t>
      </w:r>
      <w:bookmarkStart w:id="201" w:name="OLE_LINK2"/>
      <w:bookmarkStart w:id="202" w:name="OLE_LINK3"/>
      <w:r>
        <w:t>var a=</w:t>
      </w:r>
      <w:bookmarkStart w:id="203" w:name="OLE_LINK5"/>
      <w:r>
        <w:rPr>
          <w:rFonts w:hint="eastAsia"/>
        </w:rPr>
        <w:t>undefined</w:t>
      </w:r>
      <w:bookmarkEnd w:id="203"/>
      <w:r>
        <w:rPr>
          <w:rFonts w:hint="eastAsia"/>
        </w:rPr>
        <w:t xml:space="preserve">; b=NaN </w:t>
      </w:r>
    </w:p>
    <w:bookmarkEnd w:id="201"/>
    <w:bookmarkEnd w:id="202"/>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4" w:name="OLE_LINK4"/>
      <w:r>
        <w:t>'</w:t>
      </w:r>
      <w:r>
        <w:rPr>
          <w:rFonts w:hint="eastAsia"/>
        </w:rPr>
        <w:t>undefined</w:t>
      </w:r>
      <w:r>
        <w:t>'</w:t>
      </w:r>
      <w:bookmarkEnd w:id="204"/>
    </w:p>
    <w:p>
      <w:pPr>
        <w:pStyle w:val="41"/>
      </w:pPr>
      <w:bookmarkStart w:id="205" w:name="OLE_LINK8"/>
      <w:bookmarkStart w:id="206" w:name="OLE_LINK7"/>
      <w:bookmarkStart w:id="207" w:name="_Toc30330"/>
      <w:bookmarkStart w:id="208" w:name="_Toc31351"/>
      <w:bookmarkStart w:id="209" w:name="_Toc26785"/>
      <w:r>
        <w:rPr>
          <w:rFonts w:hint="eastAsia"/>
        </w:rPr>
        <w:t>var a=10; b=20; c=4;  ++b+c+a++</w:t>
      </w:r>
      <w:bookmarkEnd w:id="205"/>
      <w:bookmarkEnd w:id="206"/>
      <w:r>
        <w:rPr>
          <w:rFonts w:hint="eastAsia"/>
        </w:rPr>
        <w:t xml:space="preserve"> 以下哪个结果是正确的？答案(  B  )</w:t>
      </w:r>
      <w:bookmarkEnd w:id="207"/>
      <w:bookmarkEnd w:id="208"/>
      <w:bookmarkEnd w:id="209"/>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0" w:name="_Toc31958"/>
      <w:bookmarkStart w:id="211" w:name="_Toc8916"/>
      <w:r>
        <w:rPr>
          <w:rFonts w:hint="eastAsia"/>
        </w:rPr>
        <w:t>下面的JavaScript语句中，（ D ）实现检索当前页面中的表单元素中的所有文本框，并将它们全部清空</w:t>
      </w:r>
      <w:bookmarkEnd w:id="210"/>
      <w:bookmarkEnd w:id="211"/>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2" w:name="_Toc2055"/>
      <w:bookmarkStart w:id="213" w:name="_Toc21410"/>
      <w:bookmarkStart w:id="214" w:name="_Toc26677"/>
      <w:r>
        <w:rPr>
          <w:rFonts w:hint="eastAsia"/>
        </w:rPr>
        <w:t>要将页面的状态栏中显示“已经选中该文本框”，下列JavaScript语句正确的是（ A ）</w:t>
      </w:r>
      <w:bookmarkEnd w:id="212"/>
      <w:bookmarkEnd w:id="213"/>
      <w:bookmarkEnd w:id="21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5" w:name="_Toc16440"/>
      <w:bookmarkStart w:id="216" w:name="_Toc10061"/>
      <w:bookmarkStart w:id="217" w:name="_Toc19802"/>
      <w:r>
        <w:rPr>
          <w:rFonts w:hint="eastAsia"/>
        </w:rPr>
        <w:t>以下哪条语句会产生运行错误：（AD）</w:t>
      </w:r>
      <w:bookmarkEnd w:id="215"/>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6"/>
      <w:bookmarkEnd w:id="217"/>
    </w:p>
    <w:p>
      <w:pPr>
        <w:pStyle w:val="41"/>
      </w:pPr>
      <w:bookmarkStart w:id="218" w:name="_Toc26087"/>
      <w:bookmarkStart w:id="219" w:name="_Toc7255"/>
      <w:bookmarkStart w:id="220" w:name="_Toc17307"/>
      <w:r>
        <w:rPr>
          <w:rFonts w:hint="eastAsia"/>
        </w:rPr>
        <w:t>以下哪个单词不属于javascript保留字：（B）</w:t>
      </w:r>
      <w:bookmarkEnd w:id="218"/>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9"/>
      <w:bookmarkEnd w:id="220"/>
    </w:p>
    <w:p>
      <w:pPr>
        <w:pStyle w:val="41"/>
      </w:pPr>
      <w:bookmarkStart w:id="221" w:name="_Toc14645"/>
      <w:bookmarkStart w:id="222" w:name="_Toc17559"/>
      <w:bookmarkStart w:id="223" w:name="_Toc17524"/>
      <w:r>
        <w:rPr>
          <w:rFonts w:hint="eastAsia"/>
        </w:rPr>
        <w:t>请选择结果为真的表达式：（C）</w:t>
      </w:r>
      <w:bookmarkEnd w:id="221"/>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2"/>
      <w:bookmarkEnd w:id="223"/>
    </w:p>
    <w:p>
      <w:pPr>
        <w:pStyle w:val="41"/>
      </w:pPr>
      <w:bookmarkStart w:id="224" w:name="_Toc13077"/>
      <w:bookmarkStart w:id="225" w:name="_Toc7722"/>
      <w:bookmarkStart w:id="226" w:name="_Toc7134"/>
      <w:r>
        <w:rPr>
          <w:rFonts w:hint="eastAsia"/>
        </w:rPr>
        <w:t>Javascript中, 如果已知HTML页面中的某标签对象的id=”username”，用</w:t>
      </w:r>
      <w:bookmarkStart w:id="227" w:name="OLE_LINK9"/>
      <w:r>
        <w:rPr>
          <w:rFonts w:hint="eastAsia"/>
        </w:rPr>
        <w:t>____document.getElementById(</w:t>
      </w:r>
      <w:r>
        <w:t>‘</w:t>
      </w:r>
      <w:r>
        <w:rPr>
          <w:rFonts w:hint="eastAsia"/>
        </w:rPr>
        <w:t>username</w:t>
      </w:r>
      <w:r>
        <w:t>’</w:t>
      </w:r>
      <w:r>
        <w:rPr>
          <w:rFonts w:hint="eastAsia"/>
        </w:rPr>
        <w:t>)___ _</w:t>
      </w:r>
      <w:bookmarkStart w:id="228" w:name="OLE_LINK10"/>
      <w:bookmarkEnd w:id="227"/>
      <w:r>
        <w:rPr>
          <w:rFonts w:hint="eastAsia"/>
        </w:rPr>
        <w:t>方法获得该</w:t>
      </w:r>
      <w:bookmarkEnd w:id="228"/>
      <w:r>
        <w:rPr>
          <w:rFonts w:hint="eastAsia"/>
        </w:rPr>
        <w:t>标签对象。</w:t>
      </w:r>
      <w:bookmarkEnd w:id="224"/>
      <w:bookmarkEnd w:id="225"/>
      <w:bookmarkEnd w:id="226"/>
    </w:p>
    <w:p>
      <w:pPr>
        <w:pStyle w:val="41"/>
      </w:pPr>
      <w:bookmarkStart w:id="229" w:name="_Toc32054"/>
      <w:bookmarkStart w:id="230" w:name="_Toc13839"/>
      <w:bookmarkStart w:id="231" w:name="_Toc3800"/>
      <w:r>
        <w:rPr>
          <w:rFonts w:hint="eastAsia"/>
        </w:rPr>
        <w:t>typeof运算符返回值中有一个跟javascript数据类型不一致，</w:t>
      </w:r>
      <w:bookmarkStart w:id="232" w:name="OLE_LINK12"/>
      <w:r>
        <w:rPr>
          <w:rFonts w:hint="eastAsia"/>
        </w:rPr>
        <w:t>它是________</w:t>
      </w:r>
      <w:r>
        <w:t>”</w:t>
      </w:r>
      <w:r>
        <w:rPr>
          <w:rFonts w:hint="eastAsia"/>
        </w:rPr>
        <w:t>function</w:t>
      </w:r>
      <w:r>
        <w:t>”</w:t>
      </w:r>
      <w:r>
        <w:rPr>
          <w:rFonts w:hint="eastAsia"/>
        </w:rPr>
        <w:t>__</w:t>
      </w:r>
      <w:bookmarkEnd w:id="232"/>
      <w:r>
        <w:rPr>
          <w:rFonts w:hint="eastAsia"/>
        </w:rPr>
        <w:t>_______。</w:t>
      </w:r>
      <w:bookmarkEnd w:id="229"/>
      <w:bookmarkEnd w:id="230"/>
      <w:bookmarkEnd w:id="231"/>
    </w:p>
    <w:p>
      <w:pPr>
        <w:pStyle w:val="41"/>
      </w:pPr>
      <w:bookmarkStart w:id="233" w:name="_Toc27035"/>
      <w:bookmarkStart w:id="234" w:name="_Toc5917"/>
      <w:bookmarkStart w:id="235" w:name="_Toc24629"/>
      <w:r>
        <w:rPr>
          <w:rFonts w:hint="eastAsia"/>
        </w:rPr>
        <w:t>定义了一个变量，但没有为该变量赋值，如果alert该变量，javascript弹出的对话框中显示___undefined______ 。</w:t>
      </w:r>
      <w:bookmarkEnd w:id="233"/>
      <w:bookmarkEnd w:id="234"/>
      <w:bookmarkEnd w:id="235"/>
    </w:p>
    <w:p>
      <w:pPr>
        <w:pStyle w:val="41"/>
      </w:pPr>
      <w:bookmarkStart w:id="236" w:name="_Toc11401"/>
      <w:bookmarkStart w:id="237" w:name="_Toc28831"/>
      <w:bookmarkStart w:id="238" w:name="_Toc29249"/>
      <w:r>
        <w:rPr>
          <w:rFonts w:hint="eastAsia"/>
        </w:rPr>
        <w:t>分析代码，得出正确的结果。</w:t>
      </w:r>
      <w:bookmarkEnd w:id="236"/>
      <w:bookmarkEnd w:id="237"/>
      <w:bookmarkEnd w:id="238"/>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9" w:name="_Toc31560"/>
      <w:bookmarkStart w:id="240" w:name="_Toc31901"/>
      <w:bookmarkStart w:id="241" w:name="_Toc32354"/>
      <w:r>
        <w:rPr>
          <w:rFonts w:hint="eastAsia"/>
        </w:rPr>
        <w:t>写出函数DateDemo的返回结果，系统时间假定为今天</w:t>
      </w:r>
      <w:bookmarkEnd w:id="239"/>
      <w:bookmarkEnd w:id="240"/>
      <w:bookmarkEnd w:id="241"/>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42" w:name="_Toc184"/>
      <w:bookmarkStart w:id="243" w:name="_Toc30917"/>
      <w:bookmarkStart w:id="244" w:name="_Toc30725"/>
      <w:r>
        <w:rPr>
          <w:rFonts w:hint="eastAsia"/>
        </w:rPr>
        <w:t>写出程序运行的结果？</w:t>
      </w:r>
      <w:bookmarkEnd w:id="242"/>
      <w:bookmarkEnd w:id="243"/>
      <w:bookmarkEnd w:id="244"/>
    </w:p>
    <w:p>
      <w:r>
        <w:t>for(i=0, j=0; i&lt;10, j&lt;6; i++, j++){</w:t>
      </w:r>
    </w:p>
    <w:p>
      <w:r>
        <w:t>k = i + j;}</w:t>
      </w:r>
    </w:p>
    <w:p>
      <w:r>
        <w:rPr>
          <w:rFonts w:hint="eastAsia"/>
        </w:rPr>
        <w:t>结果：10</w:t>
      </w:r>
    </w:p>
    <w:p>
      <w:pPr>
        <w:pStyle w:val="41"/>
      </w:pPr>
      <w:bookmarkStart w:id="245" w:name="_Toc29775"/>
      <w:bookmarkStart w:id="246" w:name="_Toc3320"/>
      <w:bookmarkStart w:id="247" w:name="_Toc6808"/>
      <w:r>
        <w:rPr>
          <w:rFonts w:hint="eastAsia"/>
        </w:rPr>
        <w:t>阅读以下代码，请分析出结果：</w:t>
      </w:r>
      <w:bookmarkEnd w:id="245"/>
      <w:bookmarkEnd w:id="246"/>
      <w:bookmarkEnd w:id="247"/>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8" w:name="_Toc16147"/>
      <w:bookmarkStart w:id="249" w:name="_Toc29879"/>
      <w:bookmarkStart w:id="250" w:name="_Toc21025"/>
      <w:r>
        <w:rPr>
          <w:rFonts w:hint="eastAsia"/>
        </w:rPr>
        <w:t>补充按钮事件的函数，确认用户是否退出当前页面，确认之后关闭窗?</w:t>
      </w:r>
      <w:bookmarkEnd w:id="248"/>
    </w:p>
    <w:p>
      <w:r>
        <w:t>&lt;html&gt;</w:t>
      </w:r>
      <w:bookmarkEnd w:id="249"/>
      <w:bookmarkEnd w:id="250"/>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1" w:name="_Toc526"/>
      <w:bookmarkStart w:id="252" w:name="_Toc31258"/>
      <w:bookmarkStart w:id="253" w:name="_Toc1315"/>
      <w:r>
        <w:rPr>
          <w:rFonts w:hint="eastAsia"/>
        </w:rPr>
        <w:t>写出简单描述html标签（不带属性的开始标签和结束标签）的正则表达式，并将以下字符串中的html标签去除掉</w:t>
      </w:r>
      <w:bookmarkEnd w:id="251"/>
      <w:bookmarkEnd w:id="252"/>
      <w:bookmarkEnd w:id="253"/>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4" w:name="_Toc9742"/>
      <w:bookmarkStart w:id="255" w:name="_Toc2712"/>
      <w:bookmarkStart w:id="256" w:name="_Toc20198"/>
      <w:r>
        <w:rPr>
          <w:rFonts w:hint="eastAsia"/>
        </w:rPr>
        <w:t>完成foo()函数的内容，要求能够弹出对话框提示当前选中的是第几个单选框。</w:t>
      </w:r>
      <w:bookmarkEnd w:id="254"/>
      <w:bookmarkEnd w:id="255"/>
      <w:bookmarkEnd w:id="256"/>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7" w:name="_Toc12011"/>
      <w:bookmarkStart w:id="258" w:name="_Toc27902"/>
      <w:bookmarkStart w:id="259" w:name="_Toc23050"/>
      <w:r>
        <w:rPr>
          <w:rFonts w:hint="eastAsia"/>
        </w:rPr>
        <w:t>完成函数showImg()，要求能够动态根据下拉列表的选项变化，更新图片的显示</w:t>
      </w:r>
      <w:bookmarkEnd w:id="257"/>
      <w:bookmarkEnd w:id="258"/>
      <w:bookmarkEnd w:id="259"/>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0" w:name="_Toc26796"/>
      <w:bookmarkStart w:id="261" w:name="_Toc18681"/>
      <w:bookmarkStart w:id="262" w:name="_Toc17708"/>
      <w:r>
        <w:rPr>
          <w:rFonts w:hint="eastAsia"/>
        </w:rPr>
        <w:t>截取字符串abcdefg的efg</w:t>
      </w:r>
      <w:bookmarkEnd w:id="260"/>
      <w:bookmarkEnd w:id="261"/>
      <w:bookmarkEnd w:id="262"/>
    </w:p>
    <w:p>
      <w:r>
        <w:t>alert('abcdefg'.substring(4));</w:t>
      </w:r>
    </w:p>
    <w:p>
      <w:pPr>
        <w:pStyle w:val="41"/>
      </w:pPr>
      <w:bookmarkStart w:id="263" w:name="_Toc1094"/>
      <w:bookmarkStart w:id="264" w:name="_Toc398"/>
      <w:bookmarkStart w:id="265" w:name="_Toc23407"/>
      <w:r>
        <w:rPr>
          <w:rFonts w:hint="eastAsia"/>
        </w:rPr>
        <w:t>列举浏览器对象模型BOM里常用的至少4个对象，并列举window对象的常用方法至少5个</w:t>
      </w:r>
      <w:bookmarkEnd w:id="263"/>
      <w:bookmarkEnd w:id="264"/>
      <w:bookmarkEnd w:id="265"/>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6" w:name="_Toc9839"/>
      <w:bookmarkStart w:id="267" w:name="_Toc20096"/>
      <w:bookmarkStart w:id="268" w:name="_Toc23013"/>
      <w:r>
        <w:rPr>
          <w:rFonts w:hint="eastAsia"/>
        </w:rPr>
        <w:t>简述列举文档对象模型DOM里document的常用的查找访问节点的方法并做简单说明</w:t>
      </w:r>
      <w:bookmarkEnd w:id="266"/>
      <w:bookmarkEnd w:id="267"/>
      <w:bookmarkEnd w:id="268"/>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9" w:name="_Toc7558"/>
      <w:bookmarkStart w:id="270" w:name="_Toc32287"/>
      <w:r>
        <w:rPr>
          <w:rFonts w:hint="eastAsia"/>
        </w:rPr>
        <w:t>希望获取到页面中所有的checkbox怎么做？(不使用第三方框架)</w:t>
      </w:r>
      <w:bookmarkEnd w:id="269"/>
      <w:bookmarkEnd w:id="270"/>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1" w:name="_Toc31955"/>
      <w:bookmarkStart w:id="272" w:name="_Toc10792"/>
      <w:bookmarkStart w:id="273" w:name="_Toc31820"/>
      <w:r>
        <w:rPr>
          <w:rFonts w:hint="eastAsia"/>
        </w:rPr>
        <w:t>简述创建函数的几种方式</w:t>
      </w:r>
      <w:bookmarkEnd w:id="271"/>
      <w:bookmarkEnd w:id="272"/>
      <w:bookmarkEnd w:id="273"/>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4" w:name="_Toc29402"/>
      <w:bookmarkStart w:id="275" w:name="_Toc31457"/>
      <w:bookmarkStart w:id="276" w:name="_Toc2"/>
      <w:r>
        <w:t>Javascript如何实现继承？</w:t>
      </w:r>
      <w:bookmarkEnd w:id="274"/>
      <w:bookmarkEnd w:id="275"/>
      <w:bookmarkEnd w:id="276"/>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7" w:name="_Toc22246"/>
      <w:bookmarkStart w:id="278" w:name="_Toc7512"/>
      <w:bookmarkStart w:id="279" w:name="_Toc13147"/>
      <w:r>
        <w:t>Javascript创建对象的几种方式？</w:t>
      </w:r>
      <w:bookmarkEnd w:id="277"/>
      <w:bookmarkEnd w:id="278"/>
      <w:bookmarkEnd w:id="279"/>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0" w:name="_Toc24328"/>
      <w:bookmarkStart w:id="281" w:name="_Toc15934"/>
      <w:bookmarkStart w:id="282" w:name="_Toc26484"/>
      <w:r>
        <w:rPr>
          <w:rFonts w:hint="eastAsia"/>
        </w:rPr>
        <w:t>iframe的优缺点？</w:t>
      </w:r>
      <w:bookmarkEnd w:id="280"/>
      <w:bookmarkEnd w:id="281"/>
      <w:bookmarkEnd w:id="282"/>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3" w:name="_Toc26653"/>
      <w:bookmarkStart w:id="284" w:name="_Toc18275"/>
      <w:bookmarkStart w:id="285" w:name="_Toc23500"/>
      <w:r>
        <w:rPr>
          <w:rFonts w:hint="eastAsia"/>
        </w:rPr>
        <w:t>请你谈谈Cookie的弊端？</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6" w:name="_Toc29538"/>
      <w:bookmarkStart w:id="287" w:name="_Toc5247"/>
      <w:bookmarkStart w:id="288" w:name="_Toc17852"/>
      <w:r>
        <w:rPr>
          <w:rFonts w:hint="eastAsia"/>
        </w:rPr>
        <w:t>js延迟加载的方式有哪些？</w:t>
      </w:r>
      <w:bookmarkEnd w:id="286"/>
      <w:bookmarkEnd w:id="287"/>
      <w:bookmarkEnd w:id="288"/>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9" w:name="_Toc6898"/>
      <w:bookmarkStart w:id="290" w:name="_Toc25162"/>
      <w:bookmarkStart w:id="291" w:name="_Toc2725"/>
      <w:r>
        <w:rPr>
          <w:rFonts w:hint="eastAsia"/>
        </w:rPr>
        <w:t>documen.write和 innerHTML 的区别？</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2" w:name="_Toc21450"/>
      <w:bookmarkStart w:id="293" w:name="_Toc27251"/>
      <w:bookmarkStart w:id="294" w:name="_Toc19780"/>
      <w:r>
        <w:rPr>
          <w:rFonts w:hint="eastAsia"/>
        </w:rPr>
        <w:t>哪些操作会造成内存泄漏？</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5" w:name="_Toc26549"/>
      <w:bookmarkStart w:id="296" w:name="_Toc27006"/>
      <w:bookmarkStart w:id="297" w:name="_Toc28427"/>
      <w:r>
        <w:t>判断一个字符串中出现次数最多的字符，统计这个次数</w:t>
      </w:r>
      <w:bookmarkEnd w:id="295"/>
      <w:bookmarkEnd w:id="296"/>
      <w:bookmarkEnd w:id="297"/>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8" w:name="_Toc21476"/>
      <w:bookmarkStart w:id="299" w:name="_Toc15144"/>
      <w:bookmarkStart w:id="300" w:name="_Toc15607"/>
      <w:r>
        <w:rPr>
          <w:rFonts w:hint="eastAsia"/>
        </w:rPr>
        <w:t>写一个获取非行间样式的函数</w:t>
      </w:r>
      <w:bookmarkEnd w:id="298"/>
      <w:bookmarkEnd w:id="299"/>
      <w:bookmarkEnd w:id="300"/>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1" w:name="_Toc3125"/>
      <w:bookmarkStart w:id="302" w:name="_Toc6986"/>
      <w:bookmarkStart w:id="303" w:name="_Toc27486"/>
      <w:r>
        <w:rPr>
          <w:rFonts w:hint="eastAsia"/>
        </w:rPr>
        <w:t>事件委托是什么</w:t>
      </w:r>
      <w:bookmarkEnd w:id="301"/>
      <w:bookmarkEnd w:id="302"/>
      <w:bookmarkEnd w:id="303"/>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4" w:name="_Toc10527"/>
      <w:bookmarkStart w:id="305" w:name="_Toc4909"/>
      <w:bookmarkStart w:id="306" w:name="_Toc16850"/>
      <w:r>
        <w:rPr>
          <w:rFonts w:hint="eastAsia"/>
        </w:rPr>
        <w:t>闭包是什么，有什么特性，对页面有什么影响</w:t>
      </w:r>
      <w:bookmarkEnd w:id="304"/>
      <w:bookmarkEnd w:id="305"/>
      <w:bookmarkEnd w:id="30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7" w:name="_Toc20862"/>
      <w:bookmarkStart w:id="308" w:name="_Toc5358"/>
      <w:bookmarkStart w:id="309" w:name="_Toc23448"/>
      <w:r>
        <w:rPr>
          <w:rFonts w:hint="eastAsia"/>
        </w:rPr>
        <w:t>解释jsonp的原理，以及为什么不是真正的ajax</w:t>
      </w:r>
      <w:bookmarkEnd w:id="307"/>
      <w:bookmarkEnd w:id="308"/>
      <w:bookmarkEnd w:id="309"/>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0" w:name="_Toc10496"/>
      <w:bookmarkStart w:id="311" w:name="_Toc26084"/>
      <w:bookmarkStart w:id="312" w:name="_Toc18254"/>
      <w:r>
        <w:rPr>
          <w:rFonts w:hint="eastAsia"/>
        </w:rPr>
        <w:t>javascript的本地对象，内置对象和宿主对象</w:t>
      </w:r>
      <w:bookmarkEnd w:id="310"/>
      <w:bookmarkEnd w:id="311"/>
      <w:bookmarkEnd w:id="312"/>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3" w:name="_Toc30141"/>
      <w:bookmarkStart w:id="314" w:name="_Toc1738"/>
      <w:bookmarkStart w:id="315" w:name="_Toc27415"/>
      <w:r>
        <w:rPr>
          <w:rFonts w:hint="eastAsia"/>
        </w:rPr>
        <w:t>字符串反转，如将 '12345678' 变成 '87654321'</w:t>
      </w:r>
      <w:bookmarkEnd w:id="313"/>
      <w:bookmarkEnd w:id="314"/>
      <w:bookmarkEnd w:id="315"/>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6" w:name="_Toc11887"/>
      <w:bookmarkStart w:id="317" w:name="_Toc5230"/>
      <w:bookmarkStart w:id="318" w:name="_Toc32235"/>
      <w:r>
        <w:rPr>
          <w:rFonts w:hint="eastAsia"/>
        </w:rPr>
        <w:t>将数字 12345678 转化成 RMB形式 如： 12,345,678 </w:t>
      </w:r>
      <w:bookmarkEnd w:id="316"/>
      <w:bookmarkEnd w:id="317"/>
      <w:bookmarkEnd w:id="31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9" w:name="_Toc28350"/>
      <w:bookmarkStart w:id="320" w:name="_Toc32330"/>
      <w:bookmarkStart w:id="321" w:name="_Toc31236"/>
      <w:r>
        <w:rPr>
          <w:rFonts w:hint="eastAsia"/>
        </w:rPr>
        <w:t>生成5个不同的随机数；</w:t>
      </w:r>
      <w:bookmarkEnd w:id="319"/>
      <w:bookmarkEnd w:id="320"/>
      <w:bookmarkEnd w:id="321"/>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b/>
                <w:kern w:val="0"/>
                <w:szCs w:val="21"/>
              </w:rPr>
            </w:pPr>
            <w:r>
              <w:rPr>
                <w:rFonts w:hint="eastAsia" w:ascii="微软雅黑" w:hAnsi="微软雅黑" w:eastAsia="微软雅黑" w:cs="宋体"/>
                <w:b/>
                <w:kern w:val="0"/>
                <w:szCs w:val="21"/>
              </w:rPr>
              <w:t>重新覆盖第i（重复）个值，可以将其删除或是重新的生成这个i值就会替换掉这个重复的值</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2" w:name="_Toc27420"/>
      <w:bookmarkStart w:id="323" w:name="_Toc25369"/>
      <w:bookmarkStart w:id="324" w:name="_Toc17044"/>
      <w:r>
        <w:rPr>
          <w:rFonts w:hint="eastAsia"/>
        </w:rPr>
        <w:t>去掉数组中重复的数字 方法一；</w:t>
      </w:r>
      <w:bookmarkEnd w:id="322"/>
      <w:bookmarkEnd w:id="323"/>
      <w:bookmarkEnd w:id="32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for(var j = 0; j &lt; i; 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if(this[i] == this[j]){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flag = 0;        //找到相同的数字后，不执行添加数据</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F</w:t>
            </w:r>
            <w:r>
              <w:rPr>
                <w:rFonts w:hint="eastAsia" w:ascii="微软雅黑" w:hAnsi="微软雅黑" w:eastAsia="微软雅黑" w:cs="宋体"/>
                <w:color w:val="FF0000"/>
                <w:kern w:val="0"/>
                <w:szCs w:val="21"/>
              </w:rPr>
              <w:t>or 循环会遍历完所有的条件值才会跳出for循环，除非有一个让他跳出循环的语句，</w:t>
            </w:r>
          </w:p>
          <w:p>
            <w:pPr>
              <w:widowControl/>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他才会提前终止循环、</w:t>
            </w:r>
          </w:p>
          <w:p>
            <w:pPr>
              <w:widowControl/>
              <w:jc w:val="left"/>
              <w:rPr>
                <w:rFonts w:ascii="微软雅黑" w:hAnsi="微软雅黑" w:eastAsia="微软雅黑" w:cs="宋体"/>
                <w:color w:val="FF0000"/>
                <w:kern w:val="0"/>
                <w:szCs w:val="21"/>
              </w:rPr>
            </w:pP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jc w:val="left"/>
              <w:rPr>
                <w:rFonts w:ascii="微软雅黑" w:hAnsi="微软雅黑" w:eastAsia="微软雅黑" w:cs="宋体"/>
                <w:kern w:val="0"/>
                <w:szCs w:val="21"/>
              </w:rPr>
            </w:pPr>
          </w:p>
        </w:tc>
        <w:tc>
          <w:tcPr>
            <w:tcW w:w="10134"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5" w:name="_Toc6484"/>
      <w:bookmarkStart w:id="326" w:name="_Toc12533"/>
      <w:bookmarkStart w:id="327" w:name="_Toc7741"/>
      <w:r>
        <w:rPr>
          <w:rFonts w:hint="eastAsia"/>
        </w:rPr>
        <w:t>阶乘函数；</w:t>
      </w:r>
      <w:bookmarkEnd w:id="325"/>
      <w:bookmarkEnd w:id="326"/>
      <w:bookmarkEnd w:id="32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8" w:name="_Toc24301"/>
      <w:bookmarkStart w:id="329" w:name="_Toc3774"/>
      <w:bookmarkStart w:id="330" w:name="_Toc11216"/>
      <w:r>
        <w:rPr>
          <w:rFonts w:hint="eastAsia"/>
        </w:rPr>
        <w:t>window.location.search() 返回的是什么？</w:t>
      </w:r>
      <w:bookmarkEnd w:id="328"/>
      <w:bookmarkEnd w:id="329"/>
      <w:bookmarkEnd w:id="33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1" w:name="_Toc26768"/>
      <w:bookmarkStart w:id="332" w:name="_Toc8101"/>
      <w:bookmarkStart w:id="333" w:name="_Toc12333"/>
      <w:r>
        <w:t>window.location.hash 返回的是什么？</w:t>
      </w:r>
      <w:bookmarkEnd w:id="331"/>
      <w:bookmarkEnd w:id="332"/>
      <w:bookmarkEnd w:id="333"/>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4" w:name="_Toc30902"/>
      <w:bookmarkStart w:id="335" w:name="_Toc15051"/>
      <w:bookmarkStart w:id="336" w:name="_Toc31274"/>
      <w:r>
        <w:rPr>
          <w:rFonts w:hint="eastAsia"/>
        </w:rPr>
        <w:t>window.location.reload() 作用？</w:t>
      </w:r>
      <w:bookmarkEnd w:id="334"/>
      <w:bookmarkEnd w:id="335"/>
      <w:bookmarkEnd w:id="336"/>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7" w:name="_Toc25986"/>
      <w:bookmarkStart w:id="338" w:name="_Toc7622"/>
      <w:bookmarkStart w:id="339" w:name="_Toc12896"/>
      <w:r>
        <w:rPr>
          <w:rFonts w:hint="eastAsia"/>
        </w:rPr>
        <w:t>、javascript 中的垃圾回收机制？</w:t>
      </w:r>
      <w:bookmarkEnd w:id="337"/>
      <w:bookmarkEnd w:id="338"/>
      <w:bookmarkEnd w:id="33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40" w:name="_Toc22527"/>
      <w:bookmarkStart w:id="341" w:name="_Toc7153"/>
      <w:bookmarkStart w:id="342" w:name="_Toc6341"/>
      <w:r>
        <w:rPr>
          <w:rFonts w:hint="eastAsia"/>
          <w:highlight w:val="yellow"/>
        </w:rPr>
        <w:t>看题做答</w:t>
      </w:r>
      <w:r>
        <w:rPr>
          <w:rFonts w:hint="eastAsia"/>
        </w:rPr>
        <w:t>：</w:t>
      </w:r>
      <w:bookmarkEnd w:id="340"/>
      <w:bookmarkEnd w:id="341"/>
      <w:bookmarkEnd w:id="34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3" w:name="_Toc5039"/>
      <w:bookmarkStart w:id="344" w:name="_Toc983"/>
      <w:bookmarkStart w:id="345" w:name="_Toc28486"/>
      <w:r>
        <w:rPr>
          <w:rFonts w:hint="eastAsia"/>
        </w:rPr>
        <w:t>下面输出多少？</w:t>
      </w:r>
      <w:bookmarkEnd w:id="343"/>
      <w:bookmarkEnd w:id="344"/>
      <w:bookmarkEnd w:id="34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rPr>
          <w:highlight w:val="yellow"/>
        </w:rPr>
      </w:pPr>
      <w:bookmarkStart w:id="346" w:name="_Toc3583"/>
      <w:bookmarkStart w:id="347" w:name="_Toc20753"/>
      <w:bookmarkStart w:id="348" w:name="_Toc5843"/>
      <w:r>
        <w:rPr>
          <w:rFonts w:hint="eastAsia"/>
          <w:highlight w:val="yellow"/>
        </w:rPr>
        <w:t>再来一个</w:t>
      </w:r>
      <w:bookmarkEnd w:id="346"/>
      <w:bookmarkEnd w:id="347"/>
      <w:bookmarkEnd w:id="34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9" w:name="_Toc8805"/>
      <w:bookmarkStart w:id="350" w:name="_Toc2171"/>
      <w:r>
        <w:rPr>
          <w:rFonts w:hint="eastAsia"/>
        </w:rPr>
        <w:t>a输出多少？</w:t>
      </w:r>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1" w:name="_Toc4295"/>
      <w:r>
        <w:rPr>
          <w:rFonts w:hint="eastAsia"/>
        </w:rPr>
        <w:t>看程序，写结果</w:t>
      </w:r>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2" w:name="_Toc17830"/>
      <w:bookmarkStart w:id="353" w:name="_Toc23924"/>
      <w:bookmarkStart w:id="354" w:name="_Toc19772"/>
      <w:r>
        <w:rPr>
          <w:rFonts w:hint="eastAsia"/>
        </w:rPr>
        <w:t>JS的继承性</w:t>
      </w:r>
      <w:bookmarkEnd w:id="352"/>
      <w:bookmarkEnd w:id="353"/>
      <w:bookmarkEnd w:id="35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5" w:name="_Toc23358"/>
      <w:bookmarkStart w:id="356" w:name="_Toc21220"/>
      <w:bookmarkStart w:id="357" w:name="_Toc13102"/>
      <w:r>
        <w:rPr>
          <w:rFonts w:hint="eastAsia"/>
        </w:rPr>
        <w:t>精度问题: JS 精度不能精确到 0.1 所以  。。。。同时存在于值和差值中</w:t>
      </w:r>
      <w:bookmarkEnd w:id="355"/>
      <w:bookmarkEnd w:id="356"/>
      <w:bookmarkEnd w:id="35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8" w:name="_Toc10479"/>
      <w:bookmarkStart w:id="359" w:name="_Toc31090"/>
      <w:bookmarkStart w:id="360" w:name="_Toc23383"/>
      <w:r>
        <w:rPr>
          <w:rFonts w:hint="eastAsia"/>
        </w:rPr>
        <w:t>加减运算</w:t>
      </w:r>
      <w:bookmarkEnd w:id="358"/>
      <w:bookmarkEnd w:id="359"/>
      <w:bookmarkEnd w:id="36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1" w:name="_Toc15833"/>
      <w:bookmarkStart w:id="362" w:name="_Toc19691"/>
      <w:bookmarkStart w:id="363" w:name="_Toc8252"/>
      <w:r>
        <w:rPr>
          <w:rFonts w:hint="eastAsia"/>
        </w:rPr>
        <w:t>什么是同源策略？</w:t>
      </w:r>
      <w:bookmarkEnd w:id="361"/>
      <w:bookmarkEnd w:id="362"/>
      <w:bookmarkEnd w:id="363"/>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4" w:name="_Toc3914"/>
      <w:bookmarkStart w:id="365" w:name="_Toc18645"/>
      <w:bookmarkStart w:id="366" w:name="_Toc4572"/>
      <w:r>
        <w:rPr>
          <w:rFonts w:hint="eastAsia"/>
        </w:rPr>
        <w:t>为什么不能定义1px左右的div容器？   </w:t>
      </w:r>
      <w:bookmarkEnd w:id="364"/>
      <w:bookmarkEnd w:id="365"/>
      <w:bookmarkEnd w:id="36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7" w:name="_Toc26441"/>
      <w:bookmarkStart w:id="368" w:name="_Toc1715"/>
      <w:bookmarkStart w:id="369" w:name="_Toc16297"/>
      <w:r>
        <w:rPr>
          <w:rFonts w:hint="eastAsia"/>
        </w:rPr>
        <w:t>结果是什么？</w:t>
      </w:r>
      <w:bookmarkEnd w:id="367"/>
      <w:bookmarkEnd w:id="368"/>
      <w:bookmarkEnd w:id="36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0" w:name="_Toc29959"/>
      <w:bookmarkStart w:id="371" w:name="_Toc16771"/>
      <w:bookmarkStart w:id="372" w:name="_Toc2881"/>
      <w:r>
        <w:rPr>
          <w:rFonts w:hint="eastAsia"/>
        </w:rPr>
        <w:t>输出结果</w:t>
      </w:r>
      <w:bookmarkEnd w:id="370"/>
      <w:bookmarkEnd w:id="371"/>
      <w:bookmarkEnd w:id="37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3" w:name="_Toc16417"/>
      <w:bookmarkStart w:id="374" w:name="_Toc9160"/>
      <w:bookmarkStart w:id="375" w:name="_Toc22308"/>
      <w:r>
        <w:rPr>
          <w:rFonts w:hint="eastAsia"/>
        </w:rPr>
        <w:t>计算字符串字节数：</w:t>
      </w:r>
      <w:bookmarkEnd w:id="373"/>
      <w:bookmarkEnd w:id="374"/>
      <w:bookmarkEnd w:id="37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6" w:name="_Toc2183"/>
      <w:bookmarkStart w:id="377" w:name="_Toc5542"/>
      <w:bookmarkStart w:id="378" w:name="_Toc10567"/>
      <w:r>
        <w:rPr>
          <w:rFonts w:hint="eastAsia"/>
        </w:rPr>
        <w:t>结果是：</w:t>
      </w:r>
      <w:bookmarkEnd w:id="376"/>
      <w:bookmarkEnd w:id="377"/>
      <w:bookmarkEnd w:id="37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9" w:name="_Toc16379"/>
      <w:bookmarkStart w:id="380" w:name="_Toc17820"/>
      <w:bookmarkStart w:id="381" w:name="_Toc16245"/>
      <w:r>
        <w:rPr>
          <w:rFonts w:hint="eastAsia"/>
        </w:rPr>
        <w:t>声明对象，添加属性，输出属性</w:t>
      </w:r>
      <w:bookmarkEnd w:id="379"/>
      <w:bookmarkEnd w:id="380"/>
      <w:bookmarkEnd w:id="38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2" w:name="_Toc3957"/>
      <w:bookmarkStart w:id="383" w:name="_Toc3389"/>
      <w:bookmarkStart w:id="384" w:name="_Toc25908"/>
      <w:r>
        <w:rPr>
          <w:rFonts w:hint="eastAsia"/>
        </w:rPr>
        <w:t>匹配输入的字符：第一个必须是字母或下划线开头，长度5-20</w:t>
      </w:r>
      <w:bookmarkEnd w:id="382"/>
      <w:bookmarkEnd w:id="383"/>
      <w:bookmarkEnd w:id="38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5" w:name="_Toc30579"/>
      <w:bookmarkStart w:id="386" w:name="_Toc30073"/>
      <w:bookmarkStart w:id="387" w:name="_Toc9057"/>
      <w:r>
        <w:rPr>
          <w:rFonts w:hint="eastAsia"/>
        </w:rPr>
        <w:t>检测变量类型</w:t>
      </w:r>
      <w:bookmarkEnd w:id="385"/>
      <w:bookmarkEnd w:id="386"/>
      <w:bookmarkEnd w:id="387"/>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8" w:name="_Toc12120"/>
      <w:bookmarkStart w:id="389" w:name="_Toc25672"/>
      <w:bookmarkStart w:id="390" w:name="_Toc4401"/>
      <w:r>
        <w:rPr>
          <w:rFonts w:hint="eastAsia"/>
        </w:rPr>
        <w:t>如何在HTML中添加事件，几种方法？</w:t>
      </w:r>
      <w:bookmarkEnd w:id="388"/>
      <w:bookmarkEnd w:id="389"/>
      <w:bookmarkEnd w:id="390"/>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1" w:name="_Toc14002"/>
      <w:bookmarkStart w:id="392" w:name="_Toc27388"/>
      <w:bookmarkStart w:id="393" w:name="_Toc6843"/>
      <w:r>
        <w:rPr>
          <w:rFonts w:hint="eastAsia"/>
        </w:rPr>
        <w:t>BOM对象有哪些，列举window对象？</w:t>
      </w:r>
      <w:bookmarkEnd w:id="391"/>
      <w:bookmarkEnd w:id="392"/>
      <w:bookmarkEnd w:id="39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4" w:name="_Toc25269"/>
      <w:bookmarkStart w:id="395" w:name="_Toc6169"/>
      <w:bookmarkStart w:id="396" w:name="_Toc32369"/>
      <w:r>
        <w:rPr>
          <w:rFonts w:hint="eastAsia"/>
        </w:rPr>
        <w:t>请问代码实现 outerHTML</w:t>
      </w:r>
      <w:bookmarkEnd w:id="394"/>
      <w:bookmarkEnd w:id="395"/>
      <w:bookmarkEnd w:id="39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7" w:name="_Toc13495"/>
      <w:bookmarkStart w:id="398" w:name="_Toc27366"/>
      <w:bookmarkStart w:id="399" w:name="_Toc20240"/>
      <w:r>
        <w:rPr>
          <w:rFonts w:hint="eastAsia"/>
        </w:rPr>
        <w:t>JS中的简单继承 call方法！</w:t>
      </w:r>
      <w:bookmarkEnd w:id="397"/>
      <w:bookmarkEnd w:id="398"/>
      <w:bookmarkEnd w:id="39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0" w:name="_Toc14508"/>
      <w:bookmarkStart w:id="401" w:name="_Toc30493"/>
      <w:bookmarkStart w:id="402" w:name="_Toc30291"/>
      <w:r>
        <w:rPr>
          <w:rFonts w:hint="eastAsia"/>
        </w:rPr>
        <w:t>bind(), live(), delegate()的区别</w:t>
      </w:r>
      <w:bookmarkEnd w:id="400"/>
      <w:bookmarkEnd w:id="401"/>
      <w:bookmarkEnd w:id="40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3" w:name="_Toc3663"/>
      <w:bookmarkStart w:id="404" w:name="_Toc19962"/>
      <w:bookmarkStart w:id="405" w:name="_Toc18852"/>
      <w:r>
        <w:rPr>
          <w:rFonts w:hint="eastAsia"/>
        </w:rPr>
        <w:t>看下列代码输出什么？</w:t>
      </w:r>
      <w:bookmarkEnd w:id="403"/>
      <w:bookmarkEnd w:id="404"/>
      <w:bookmarkEnd w:id="405"/>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6" w:name="_Toc23567"/>
      <w:bookmarkStart w:id="407" w:name="_Toc26806"/>
      <w:bookmarkStart w:id="408" w:name="_Toc26477"/>
      <w:r>
        <w:t>看下列代码,输出什么？</w:t>
      </w:r>
      <w:bookmarkEnd w:id="406"/>
      <w:bookmarkEnd w:id="407"/>
      <w:bookmarkEnd w:id="408"/>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9" w:name="_Toc27979"/>
      <w:bookmarkStart w:id="410" w:name="_Toc20303"/>
      <w:bookmarkStart w:id="411" w:name="_Toc9085"/>
      <w:r>
        <w:rPr>
          <w:lang w:val="nb-NO"/>
        </w:rPr>
        <w:t>你如何优化自己的代码？</w:t>
      </w:r>
      <w:bookmarkEnd w:id="409"/>
      <w:bookmarkEnd w:id="410"/>
      <w:bookmarkEnd w:id="411"/>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2" w:name="_Toc22228"/>
      <w:bookmarkStart w:id="413" w:name="_Toc31399"/>
      <w:bookmarkStart w:id="414" w:name="_Toc22370"/>
      <w:r>
        <w:rPr>
          <w:rFonts w:hint="eastAsia"/>
        </w:rPr>
        <w:t>请描述出下列代码运行的结果</w:t>
      </w:r>
      <w:bookmarkEnd w:id="412"/>
      <w:bookmarkEnd w:id="413"/>
      <w:bookmarkEnd w:id="414"/>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5" w:name="_Toc21178"/>
      <w:bookmarkStart w:id="416" w:name="_Toc19065"/>
      <w:bookmarkStart w:id="417" w:name="_Toc3539"/>
      <w:r>
        <w:rPr>
          <w:rFonts w:hint="eastAsia"/>
        </w:rPr>
        <w:t>怎样实现两栏等高？</w:t>
      </w:r>
      <w:bookmarkEnd w:id="415"/>
      <w:bookmarkEnd w:id="416"/>
      <w:bookmarkEnd w:id="41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8" w:name="_Toc21172"/>
      <w:bookmarkStart w:id="419" w:name="_Toc6418"/>
      <w:bookmarkStart w:id="420" w:name="_Toc21135"/>
      <w:r>
        <w:rPr>
          <w:rFonts w:hint="eastAsia"/>
        </w:rPr>
        <w:t>使用js实现这样的效果：在文本域里输入文字时，当按下enter键时不换行，而是替换成“{{enter}}”,(只需要考虑在行尾按下enter键的情况).</w:t>
      </w:r>
      <w:bookmarkEnd w:id="418"/>
      <w:bookmarkEnd w:id="419"/>
      <w:bookmarkEnd w:id="420"/>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1" w:name="_Toc11569"/>
      <w:bookmarkStart w:id="422" w:name="_Toc15980"/>
      <w:bookmarkStart w:id="423" w:name="_Toc6592"/>
      <w:r>
        <w:rPr>
          <w:rFonts w:hint="eastAsia"/>
        </w:rPr>
        <w:t>以下代码中end字符串什么时候输出</w:t>
      </w:r>
      <w:bookmarkEnd w:id="421"/>
      <w:bookmarkEnd w:id="422"/>
      <w:bookmarkEnd w:id="423"/>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4" w:name="_Toc3042"/>
      <w:bookmarkStart w:id="425" w:name="_Toc16333"/>
      <w:bookmarkStart w:id="426"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4"/>
      <w:bookmarkEnd w:id="425"/>
      <w:bookmarkEnd w:id="426"/>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7" w:name="_Toc19232"/>
      <w:bookmarkStart w:id="428" w:name="_Toc28390"/>
      <w:bookmarkStart w:id="429" w:name="_Toc32602"/>
      <w:r>
        <w:rPr>
          <w:rFonts w:hint="eastAsia"/>
        </w:rPr>
        <w:t>请将一个URL的search部分参数与值转换成一个json对象</w:t>
      </w:r>
      <w:bookmarkEnd w:id="427"/>
      <w:bookmarkEnd w:id="428"/>
      <w:bookmarkEnd w:id="429"/>
    </w:p>
    <w:p>
      <w:pPr>
        <w:pStyle w:val="41"/>
      </w:pPr>
      <w:bookmarkStart w:id="430" w:name="_Toc18986"/>
      <w:bookmarkStart w:id="431" w:name="_Toc386"/>
      <w:bookmarkStart w:id="432" w:name="_Toc4315"/>
      <w:r>
        <w:rPr>
          <w:rFonts w:hint="eastAsia"/>
        </w:rPr>
        <w:t>请用原生js实现jquery的get\post功能，以及跨域情况下</w:t>
      </w:r>
      <w:bookmarkEnd w:id="430"/>
      <w:bookmarkEnd w:id="431"/>
      <w:bookmarkEnd w:id="432"/>
    </w:p>
    <w:p>
      <w:pPr>
        <w:pStyle w:val="41"/>
      </w:pPr>
      <w:bookmarkStart w:id="433" w:name="_Toc11237"/>
      <w:bookmarkStart w:id="434" w:name="_Toc23099"/>
      <w:bookmarkStart w:id="435" w:name="_Toc23979"/>
      <w:r>
        <w:rPr>
          <w:rFonts w:hint="eastAsia"/>
        </w:rPr>
        <w:t>请简要描述web前端性能需要考虑哪方面，你的优化思路是什么？</w:t>
      </w:r>
      <w:bookmarkEnd w:id="433"/>
      <w:bookmarkEnd w:id="434"/>
      <w:bookmarkEnd w:id="435"/>
    </w:p>
    <w:p>
      <w:pPr>
        <w:pStyle w:val="41"/>
      </w:pPr>
      <w:bookmarkStart w:id="436" w:name="_Toc23670"/>
      <w:bookmarkStart w:id="437" w:name="_Toc67"/>
      <w:bookmarkStart w:id="438" w:name="_Toc1187"/>
      <w:r>
        <w:rPr>
          <w:rFonts w:hint="eastAsia"/>
        </w:rPr>
        <w:t>、简述readyonly与disabled的区别</w:t>
      </w:r>
      <w:bookmarkEnd w:id="436"/>
      <w:bookmarkEnd w:id="437"/>
      <w:bookmarkEnd w:id="438"/>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39" w:name="_Toc23048"/>
      <w:bookmarkStart w:id="440" w:name="_Toc12608"/>
      <w:bookmarkStart w:id="441" w:name="_Toc12960"/>
      <w:r>
        <w:rPr>
          <w:rFonts w:hint="eastAsia"/>
        </w:rPr>
        <w:t>写出3个使用this的典型应用</w:t>
      </w:r>
      <w:bookmarkEnd w:id="439"/>
      <w:bookmarkEnd w:id="440"/>
      <w:bookmarkEnd w:id="441"/>
    </w:p>
    <w:p>
      <w:pPr>
        <w:pStyle w:val="41"/>
      </w:pPr>
      <w:bookmarkStart w:id="442" w:name="_Toc5067"/>
      <w:bookmarkStart w:id="443" w:name="_Toc32053"/>
      <w:bookmarkStart w:id="444" w:name="_Toc10650"/>
      <w:r>
        <w:rPr>
          <w:rFonts w:hint="eastAsia"/>
        </w:rPr>
        <w:t>请尽可能详尽的解释ajax的工作原理</w:t>
      </w:r>
      <w:bookmarkEnd w:id="442"/>
      <w:bookmarkEnd w:id="443"/>
      <w:bookmarkEnd w:id="444"/>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5" w:name="_Toc10283"/>
      <w:bookmarkStart w:id="446" w:name="_Toc232"/>
      <w:bookmarkStart w:id="447" w:name="_Toc28220"/>
      <w:r>
        <w:rPr>
          <w:rFonts w:hint="eastAsia"/>
        </w:rPr>
        <w:t>、为什么扩展javascript内置对象不是好的做法？</w:t>
      </w:r>
      <w:bookmarkEnd w:id="445"/>
      <w:bookmarkEnd w:id="446"/>
      <w:bookmarkEnd w:id="447"/>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8" w:name="_Toc28912"/>
      <w:bookmarkStart w:id="449" w:name="_Toc29017"/>
      <w:bookmarkStart w:id="450" w:name="_Toc18720"/>
      <w:r>
        <w:rPr>
          <w:rFonts w:hint="eastAsia"/>
        </w:rPr>
        <w:t>什么是三元表达式？“三元”表示什么意思？</w:t>
      </w:r>
      <w:bookmarkEnd w:id="448"/>
      <w:bookmarkEnd w:id="449"/>
      <w:bookmarkEnd w:id="450"/>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1" w:name="_Toc30512"/>
      <w:bookmarkStart w:id="452" w:name="_Toc14604"/>
      <w:bookmarkStart w:id="453" w:name="_Toc6275"/>
      <w:r>
        <w:rPr>
          <w:rFonts w:hint="eastAsia"/>
        </w:rPr>
        <w:t>浏览器标准模式和怪异模式之间的区别是什么？</w:t>
      </w:r>
      <w:bookmarkEnd w:id="451"/>
      <w:bookmarkEnd w:id="452"/>
      <w:bookmarkEnd w:id="453"/>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4" w:name="_Toc15290"/>
      <w:bookmarkStart w:id="455" w:name="_Toc7843"/>
      <w:bookmarkStart w:id="456" w:name="_Toc4690"/>
      <w:r>
        <w:rPr>
          <w:rFonts w:hint="eastAsia"/>
        </w:rPr>
        <w:t>modulo(12,5)//2  实现满足这个结果的modulo函数</w:t>
      </w:r>
      <w:bookmarkEnd w:id="454"/>
      <w:bookmarkEnd w:id="455"/>
      <w:bookmarkEnd w:id="456"/>
    </w:p>
    <w:p>
      <w:pPr>
        <w:pStyle w:val="41"/>
      </w:pPr>
      <w:bookmarkStart w:id="457" w:name="_Toc7062"/>
      <w:bookmarkStart w:id="458" w:name="_Toc13372"/>
      <w:bookmarkStart w:id="459" w:name="_Toc3751"/>
      <w:r>
        <w:rPr>
          <w:rFonts w:hint="eastAsia"/>
        </w:rPr>
        <w:t>HTTP协议中，GET和POST有什么区别？分别适用什么场景 ？</w:t>
      </w:r>
      <w:bookmarkEnd w:id="457"/>
      <w:bookmarkEnd w:id="458"/>
      <w:bookmarkEnd w:id="459"/>
    </w:p>
    <w:p>
      <w:pPr>
        <w:pStyle w:val="41"/>
      </w:pPr>
      <w:bookmarkStart w:id="460" w:name="_Toc19940"/>
      <w:bookmarkStart w:id="461" w:name="_Toc4644"/>
      <w:bookmarkStart w:id="462" w:name="_Toc2825"/>
      <w:r>
        <w:rPr>
          <w:rFonts w:hint="eastAsia"/>
        </w:rPr>
        <w:t>HTTP状态消息200 302 304 403 404 500分别表示什么</w:t>
      </w:r>
      <w:bookmarkEnd w:id="460"/>
      <w:bookmarkEnd w:id="461"/>
      <w:bookmarkEnd w:id="462"/>
    </w:p>
    <w:p>
      <w:pPr>
        <w:pStyle w:val="41"/>
      </w:pPr>
      <w:bookmarkStart w:id="463" w:name="_Toc20977"/>
      <w:bookmarkStart w:id="464" w:name="_Toc10958"/>
      <w:bookmarkStart w:id="465" w:name="_Toc1334"/>
      <w:r>
        <w:rPr>
          <w:rFonts w:hint="eastAsia"/>
        </w:rPr>
        <w:t>HTTP协议中，header信息里面，怎么控制页面失效时间（last-modified,cache-control,Expires分别代表什么）</w:t>
      </w:r>
      <w:bookmarkEnd w:id="463"/>
      <w:bookmarkEnd w:id="464"/>
      <w:bookmarkEnd w:id="465"/>
    </w:p>
    <w:p>
      <w:pPr>
        <w:pStyle w:val="41"/>
      </w:pPr>
      <w:bookmarkStart w:id="466" w:name="_Toc28576"/>
      <w:bookmarkStart w:id="467" w:name="_Toc22396"/>
      <w:bookmarkStart w:id="468" w:name="_Toc22656"/>
      <w:r>
        <w:rPr>
          <w:rFonts w:hint="eastAsia"/>
        </w:rPr>
        <w:t>HTTP雷锋议目前常用的有哪几个？KEEPALIVE从哪个版本开始出现的？</w:t>
      </w:r>
      <w:bookmarkEnd w:id="466"/>
      <w:bookmarkEnd w:id="467"/>
      <w:bookmarkEnd w:id="468"/>
    </w:p>
    <w:p>
      <w:pPr>
        <w:pStyle w:val="41"/>
      </w:pPr>
      <w:bookmarkStart w:id="469" w:name="_Toc15213"/>
      <w:bookmarkStart w:id="470" w:name="_Toc19501"/>
      <w:bookmarkStart w:id="471" w:name="_Toc3877"/>
      <w:r>
        <w:rPr>
          <w:rFonts w:hint="eastAsia"/>
        </w:rPr>
        <w:t>业界常用的优化WEB页面加载速度的方法（可以分别从页面元素展现，请求连接，css,js,服务器等方面介绍）</w:t>
      </w:r>
      <w:bookmarkEnd w:id="469"/>
      <w:bookmarkEnd w:id="470"/>
      <w:bookmarkEnd w:id="471"/>
    </w:p>
    <w:p>
      <w:pPr>
        <w:pStyle w:val="41"/>
      </w:pPr>
      <w:bookmarkStart w:id="472" w:name="_Toc22311"/>
      <w:bookmarkStart w:id="473" w:name="_Toc28460"/>
      <w:bookmarkStart w:id="474" w:name="_Toc21897"/>
      <w:r>
        <w:rPr>
          <w:rFonts w:hint="eastAsia"/>
        </w:rPr>
        <w:t>列举常用的web页面开发，调试以及优化工具</w:t>
      </w:r>
      <w:bookmarkEnd w:id="472"/>
      <w:bookmarkEnd w:id="473"/>
      <w:bookmarkEnd w:id="474"/>
    </w:p>
    <w:p>
      <w:pPr>
        <w:pStyle w:val="41"/>
      </w:pPr>
      <w:bookmarkStart w:id="475" w:name="_Toc28455"/>
      <w:bookmarkStart w:id="476" w:name="_Toc732"/>
      <w:bookmarkStart w:id="477" w:name="_Toc2684"/>
      <w:r>
        <w:rPr>
          <w:rFonts w:hint="eastAsia"/>
        </w:rPr>
        <w:t>解释什么是sql注入，xss漏洞</w:t>
      </w:r>
      <w:bookmarkEnd w:id="475"/>
      <w:bookmarkEnd w:id="476"/>
      <w:bookmarkEnd w:id="477"/>
    </w:p>
    <w:p>
      <w:pPr>
        <w:pStyle w:val="41"/>
      </w:pPr>
      <w:bookmarkStart w:id="478" w:name="_Toc17021"/>
      <w:bookmarkStart w:id="479" w:name="_Toc15229"/>
      <w:bookmarkStart w:id="480" w:name="_Toc15864"/>
      <w:r>
        <w:rPr>
          <w:rFonts w:hint="eastAsia"/>
        </w:rPr>
        <w:t>如何判断一个js变量是数组类型</w:t>
      </w:r>
      <w:bookmarkEnd w:id="478"/>
      <w:bookmarkEnd w:id="479"/>
      <w:bookmarkEnd w:id="480"/>
    </w:p>
    <w:p>
      <w:pPr>
        <w:pStyle w:val="41"/>
      </w:pPr>
      <w:bookmarkStart w:id="481" w:name="_Toc4493"/>
      <w:bookmarkStart w:id="482" w:name="_Toc22521"/>
      <w:bookmarkStart w:id="483" w:name="_Toc7188"/>
      <w:r>
        <w:rPr>
          <w:rFonts w:hint="eastAsia"/>
        </w:rPr>
        <w:t>请列举js数组类型中的常用方法</w:t>
      </w:r>
      <w:bookmarkEnd w:id="481"/>
      <w:bookmarkEnd w:id="482"/>
      <w:bookmarkEnd w:id="483"/>
    </w:p>
    <w:p>
      <w:pPr>
        <w:pStyle w:val="41"/>
      </w:pPr>
      <w:bookmarkStart w:id="484" w:name="_Toc27190"/>
      <w:bookmarkStart w:id="485" w:name="_Toc10825"/>
      <w:bookmarkStart w:id="486" w:name="_Toc14331"/>
      <w:r>
        <w:rPr>
          <w:rFonts w:hint="eastAsia"/>
        </w:rPr>
        <w:t>FF与IE中如何阻止事件冒泡，如何获取事件对象，以及如何获取触发事件的元素</w:t>
      </w:r>
      <w:bookmarkEnd w:id="484"/>
      <w:bookmarkEnd w:id="485"/>
      <w:bookmarkEnd w:id="486"/>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7" w:name="_Toc4486"/>
      <w:bookmarkStart w:id="488" w:name="_Toc11788"/>
      <w:bookmarkStart w:id="489" w:name="_Toc22859"/>
      <w:r>
        <w:rPr>
          <w:rFonts w:hint="eastAsia"/>
        </w:rPr>
        <w:t>列举常用的js框架以及分别适用的领域</w:t>
      </w:r>
      <w:bookmarkEnd w:id="487"/>
      <w:bookmarkEnd w:id="488"/>
      <w:bookmarkEnd w:id="489"/>
    </w:p>
    <w:p>
      <w:pPr>
        <w:pStyle w:val="41"/>
      </w:pPr>
      <w:bookmarkStart w:id="490" w:name="_Toc18258"/>
      <w:bookmarkStart w:id="491" w:name="_Toc7687"/>
      <w:bookmarkStart w:id="492" w:name="_Toc1443"/>
      <w:r>
        <w:rPr>
          <w:rFonts w:hint="eastAsia"/>
        </w:rPr>
        <w:t>js中如何实现一个map</w:t>
      </w:r>
      <w:bookmarkEnd w:id="490"/>
      <w:bookmarkEnd w:id="491"/>
      <w:bookmarkEnd w:id="492"/>
    </w:p>
    <w:p>
      <w:pPr>
        <w:pStyle w:val="41"/>
      </w:pPr>
      <w:bookmarkStart w:id="493" w:name="_Toc4852"/>
      <w:bookmarkStart w:id="494" w:name="_Toc9168"/>
      <w:bookmarkStart w:id="495" w:name="_Toc2322"/>
      <w:r>
        <w:rPr>
          <w:rFonts w:hint="eastAsia"/>
        </w:rPr>
        <w:t>js可否实现面向对象编程，如果可以如何实现js对象的继承</w:t>
      </w:r>
      <w:bookmarkEnd w:id="493"/>
      <w:bookmarkEnd w:id="494"/>
      <w:bookmarkEnd w:id="495"/>
    </w:p>
    <w:p>
      <w:pPr>
        <w:pStyle w:val="41"/>
      </w:pPr>
      <w:bookmarkStart w:id="496" w:name="_Toc14500"/>
      <w:bookmarkStart w:id="497" w:name="_Toc27509"/>
      <w:bookmarkStart w:id="498" w:name="_Toc3761"/>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6"/>
      <w:bookmarkEnd w:id="497"/>
      <w:bookmarkEnd w:id="498"/>
    </w:p>
    <w:p>
      <w:pPr>
        <w:pStyle w:val="41"/>
      </w:pPr>
      <w:bookmarkStart w:id="499" w:name="_Toc4249"/>
      <w:bookmarkStart w:id="500" w:name="_Toc639"/>
      <w:bookmarkStart w:id="501" w:name="_Toc3466"/>
      <w:r>
        <w:rPr>
          <w:rFonts w:hint="eastAsia"/>
        </w:rPr>
        <w:t>有1到10w这个10w个数，去除2个并打乱次序，如何找出那两个数？</w:t>
      </w:r>
      <w:bookmarkEnd w:id="499"/>
      <w:bookmarkEnd w:id="500"/>
      <w:bookmarkEnd w:id="501"/>
    </w:p>
    <w:p>
      <w:pPr>
        <w:pStyle w:val="41"/>
      </w:pPr>
      <w:bookmarkStart w:id="502" w:name="_Toc20035"/>
      <w:bookmarkStart w:id="503" w:name="_Toc22492"/>
      <w:bookmarkStart w:id="504" w:name="_Toc3163"/>
      <w:r>
        <w:rPr>
          <w:rFonts w:hint="eastAsia"/>
        </w:rPr>
        <w:t>如何获取对象a拥有的所有属性（可枚举的、不可枚举的，不包括继承来的属性）</w:t>
      </w:r>
      <w:bookmarkEnd w:id="502"/>
      <w:bookmarkEnd w:id="503"/>
      <w:bookmarkEnd w:id="504"/>
    </w:p>
    <w:p>
      <w:pPr>
        <w:pStyle w:val="41"/>
      </w:pPr>
      <w:bookmarkStart w:id="505" w:name="_Toc22045"/>
      <w:bookmarkStart w:id="506" w:name="_Toc5599"/>
      <w:bookmarkStart w:id="507" w:name="_Toc29741"/>
      <w:r>
        <w:rPr>
          <w:rFonts w:hint="eastAsia"/>
        </w:rPr>
        <w:t>有下面这样一段HTML结构，使用css实现这样的效果：</w:t>
      </w:r>
      <w:bookmarkEnd w:id="505"/>
      <w:bookmarkEnd w:id="506"/>
      <w:bookmarkEnd w:id="507"/>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8" w:name="_Toc5525"/>
      <w:bookmarkStart w:id="509" w:name="_Toc23272"/>
      <w:bookmarkStart w:id="510" w:name="_Toc7427"/>
      <w:r>
        <w:rPr>
          <w:rFonts w:hint="eastAsia"/>
        </w:rPr>
        <w:t>下面这段代码想要循环输出结果01234，请问输出结果是否正确，如果不正确，请说明为什么，并修改循环内的代码使其输出正确结果</w:t>
      </w:r>
      <w:bookmarkEnd w:id="508"/>
      <w:bookmarkEnd w:id="509"/>
      <w:bookmarkEnd w:id="510"/>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1" w:name="_Toc21936"/>
      <w:bookmarkStart w:id="512" w:name="_Toc27106"/>
      <w:bookmarkStart w:id="513" w:name="_Toc18818"/>
      <w:r>
        <w:rPr>
          <w:rFonts w:hint="eastAsia"/>
        </w:rPr>
        <w:t>以下哪些是javascript的全局函数：（ABC）</w:t>
      </w:r>
      <w:bookmarkEnd w:id="511"/>
      <w:bookmarkEnd w:id="512"/>
      <w:bookmarkEnd w:id="5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4" w:name="_Toc23446"/>
      <w:bookmarkStart w:id="515" w:name="_Toc9897"/>
      <w:bookmarkStart w:id="516" w:name="_Toc572"/>
      <w:r>
        <w:rPr>
          <w:rFonts w:hint="eastAsia"/>
        </w:rPr>
        <w:t>关于IE的window对象表述正确的有：（ACD）</w:t>
      </w:r>
      <w:bookmarkEnd w:id="514"/>
      <w:bookmarkEnd w:id="515"/>
      <w:bookmarkEnd w:id="51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 xml:space="preserve">B. window.reload()方法可以用来刷新当前页面  </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7" w:name="_Toc6096"/>
      <w:bookmarkStart w:id="518" w:name="_Toc7600"/>
      <w:bookmarkStart w:id="519" w:name="_Toc11096"/>
      <w:r>
        <w:rPr>
          <w:rFonts w:hint="eastAsia"/>
        </w:rPr>
        <w:t>下面正确的是  A</w:t>
      </w:r>
      <w:bookmarkEnd w:id="517"/>
      <w:bookmarkEnd w:id="518"/>
      <w:bookmarkEnd w:id="51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 xml:space="preserve"> 跨域问题能通过JsonP方案解决</w:t>
      </w:r>
      <w:r>
        <w:rPr>
          <w:rFonts w:hint="eastAsia" w:ascii="微软雅黑" w:hAnsi="微软雅黑" w:eastAsia="微软雅黑"/>
          <w:szCs w:val="21"/>
        </w:rPr>
        <w:t xml:space="preserve"> B：不同子域名间仅能通过修改window.name解决跨域   </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0" w:name="_Toc24017"/>
      <w:bookmarkStart w:id="521" w:name="_Toc10416"/>
      <w:bookmarkStart w:id="522" w:name="_Toc22860"/>
      <w:r>
        <w:rPr>
          <w:rFonts w:hint="eastAsia"/>
        </w:rPr>
        <w:t>错误的是</w:t>
      </w:r>
      <w:bookmarkEnd w:id="520"/>
      <w:r>
        <w:rPr>
          <w:rFonts w:hint="eastAsia"/>
        </w:rPr>
        <w:t xml:space="preserve"> B</w:t>
      </w:r>
      <w:bookmarkEnd w:id="521"/>
      <w:bookmarkEnd w:id="52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 xml:space="preserve">B: 块元素实际占用的宽度与它的width、border、padding属性有关，与background无关  </w:t>
      </w:r>
      <w:r>
        <w:rPr>
          <w:rFonts w:hint="eastAsia" w:ascii="微软雅黑" w:hAnsi="微软雅黑" w:eastAsia="微软雅黑"/>
          <w:szCs w:val="21"/>
          <w:u w:val="single"/>
        </w:rPr>
        <w:t xml:space="preserve"> 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3" w:name="_Toc28088"/>
      <w:bookmarkStart w:id="524" w:name="_Toc24884"/>
      <w:bookmarkStart w:id="525" w:name="_Toc32067"/>
      <w:r>
        <w:t>不用任何插件，如何实现一个</w:t>
      </w:r>
      <w:r>
        <w:rPr>
          <w:rFonts w:hint="eastAsia"/>
        </w:rPr>
        <w:t>t</w:t>
      </w:r>
      <w:r>
        <w:t>ab栏切换？</w:t>
      </w:r>
      <w:bookmarkEnd w:id="523"/>
      <w:bookmarkEnd w:id="524"/>
      <w:bookmarkEnd w:id="525"/>
    </w:p>
    <w:p>
      <w:pPr>
        <w:pStyle w:val="41"/>
      </w:pPr>
      <w:bookmarkStart w:id="526" w:name="_Toc4997"/>
      <w:bookmarkStart w:id="527" w:name="_Toc7866"/>
      <w:bookmarkStart w:id="528" w:name="_Toc30433"/>
      <w:r>
        <w:rPr>
          <w:rFonts w:hint="eastAsia"/>
        </w:rPr>
        <w:t>变量的命名规范以及命名推荐</w:t>
      </w:r>
      <w:bookmarkEnd w:id="526"/>
      <w:bookmarkEnd w:id="527"/>
      <w:bookmarkEnd w:id="528"/>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29" w:name="_Toc20757"/>
      <w:bookmarkStart w:id="530" w:name="_Toc13523"/>
      <w:bookmarkStart w:id="531" w:name="_Toc22365"/>
      <w:r>
        <w:rPr>
          <w:rFonts w:hint="eastAsia"/>
        </w:rPr>
        <w:t>三种弹窗的单词以及三种弹窗的功能</w:t>
      </w:r>
      <w:bookmarkEnd w:id="529"/>
      <w:bookmarkEnd w:id="530"/>
      <w:bookmarkEnd w:id="531"/>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w:t>
      </w:r>
      <w:bookmarkStart w:id="532" w:name="OLE_LINK13"/>
      <w:bookmarkStart w:id="533" w:name="OLE_LINK11"/>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bookmarkEnd w:id="532"/>
    <w:bookmarkEnd w:id="533"/>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34" w:name="_Toc15628"/>
      <w:bookmarkStart w:id="535" w:name="_Toc15072"/>
      <w:bookmarkStart w:id="536" w:name="_Toc24400"/>
      <w:bookmarkStart w:id="537" w:name="OLE_LINK14"/>
      <w:bookmarkStart w:id="538" w:name="OLE_LINK15"/>
      <w:r>
        <w:rPr>
          <w:rFonts w:hint="eastAsia"/>
        </w:rPr>
        <w:t>console.log( 8 | 1 ); 输出值是多少？</w:t>
      </w:r>
      <w:bookmarkEnd w:id="534"/>
      <w:bookmarkEnd w:id="535"/>
      <w:bookmarkEnd w:id="536"/>
    </w:p>
    <w:bookmarkEnd w:id="537"/>
    <w:bookmarkEnd w:id="538"/>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9" w:name="_Toc17566"/>
      <w:bookmarkStart w:id="540" w:name="_Toc19438"/>
      <w:bookmarkStart w:id="541" w:name="_Toc25762"/>
      <w:r>
        <w:rPr>
          <w:rFonts w:hint="eastAsia"/>
        </w:rPr>
        <w:t>只允许使用 + - * / 和 Math.* ，求一个函数 y = f(x, a, b);当x &gt; 100 时返回 a 的值，否则返回 b 的值，不能使用 if else 等条件语句，也不能使用|,?:,数组。</w:t>
      </w:r>
      <w:bookmarkEnd w:id="539"/>
      <w:bookmarkEnd w:id="540"/>
      <w:bookmarkEnd w:id="541"/>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2" w:name="_Toc13984"/>
      <w:bookmarkStart w:id="543" w:name="_Toc13539"/>
      <w:bookmarkStart w:id="544" w:name="_Toc24356"/>
      <w:r>
        <w:rPr>
          <w:rFonts w:hint="eastAsia"/>
        </w:rPr>
        <w:t>JavaScriptalert(0.4*0.2);结果是多少？和你预期的一样吗？如果不一样该如何处理？</w:t>
      </w:r>
      <w:bookmarkEnd w:id="542"/>
      <w:bookmarkEnd w:id="543"/>
      <w:bookmarkEnd w:id="54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5" w:name="_Toc27417"/>
      <w:bookmarkStart w:id="546" w:name="_Toc16576"/>
      <w:bookmarkStart w:id="547" w:name="_Toc22542"/>
      <w:r>
        <w:rPr>
          <w:rFonts w:hint="eastAsia"/>
        </w:rPr>
        <w:t>一个div，有几种方式得到这个div的jQuery对象？&lt;div class='aabbcc' id='nodesView'&gt;&lt;/div&gt;想直接获取这个div的dom对象，如何获取？dom对象如何转化为jQuery对象？</w:t>
      </w:r>
      <w:bookmarkEnd w:id="545"/>
      <w:bookmarkEnd w:id="546"/>
      <w:bookmarkEnd w:id="547"/>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8" w:name="_Toc7543"/>
      <w:bookmarkStart w:id="549" w:name="_Toc31155"/>
      <w:bookmarkStart w:id="550" w:name="_Toc32074"/>
      <w:r>
        <w:rPr>
          <w:rFonts w:hint="eastAsia"/>
        </w:rPr>
        <w:t>、主流浏览器内核</w:t>
      </w:r>
      <w:bookmarkEnd w:id="548"/>
      <w:bookmarkEnd w:id="549"/>
      <w:bookmarkEnd w:id="55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51" w:name="_Toc499"/>
      <w:bookmarkStart w:id="552" w:name="_Toc24905"/>
      <w:r>
        <w:rPr>
          <w:rFonts w:hint="eastAsia"/>
        </w:rPr>
        <w:t>如何显示/隐藏一个dom元素？请用原生的JavaScript方法实现</w:t>
      </w:r>
      <w:bookmarkEnd w:id="551"/>
      <w:bookmarkEnd w:id="552"/>
    </w:p>
    <w:p>
      <w:pPr>
        <w:pStyle w:val="41"/>
      </w:pPr>
      <w:bookmarkStart w:id="553" w:name="_Toc10909"/>
      <w:bookmarkStart w:id="554" w:name="_Toc31334"/>
      <w:r>
        <w:rPr>
          <w:rFonts w:hint="eastAsia"/>
        </w:rPr>
        <w:t>jQuery框架中$.ajax()的常用参数有哪些？写一个post请求并带有发送数据和返回数据的样例</w:t>
      </w:r>
      <w:bookmarkEnd w:id="553"/>
      <w:bookmarkEnd w:id="554"/>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5" w:name="_Toc31495"/>
      <w:bookmarkStart w:id="556" w:name="_Toc24373"/>
      <w:bookmarkStart w:id="557" w:name="_Toc13407"/>
      <w:r>
        <w:rPr>
          <w:rFonts w:hint="eastAsia"/>
        </w:rPr>
        <w:t>JavaScript的循环语句有哪些？</w:t>
      </w:r>
      <w:bookmarkEnd w:id="555"/>
      <w:bookmarkEnd w:id="556"/>
      <w:bookmarkEnd w:id="557"/>
    </w:p>
    <w:p>
      <w:pPr>
        <w:rPr>
          <w:rFonts w:eastAsiaTheme="minorEastAsia"/>
        </w:rPr>
      </w:pPr>
      <w:r>
        <w:rPr>
          <w:rFonts w:hint="eastAsia"/>
        </w:rPr>
        <w:t xml:space="preserve">  For,for..in,while,do...while</w:t>
      </w:r>
    </w:p>
    <w:p>
      <w:pPr>
        <w:pStyle w:val="41"/>
      </w:pPr>
      <w:bookmarkStart w:id="558" w:name="_Toc25097"/>
      <w:bookmarkStart w:id="559" w:name="_Toc11062"/>
      <w:bookmarkStart w:id="560" w:name="_Toc21549"/>
      <w:r>
        <w:rPr>
          <w:rFonts w:hint="eastAsia"/>
        </w:rPr>
        <w:t>作用域-编译期执行期以及全局局部作用域问题</w:t>
      </w:r>
      <w:bookmarkEnd w:id="558"/>
      <w:bookmarkEnd w:id="559"/>
      <w:bookmarkEnd w:id="560"/>
    </w:p>
    <w:p>
      <w:pPr>
        <w:pStyle w:val="41"/>
      </w:pPr>
      <w:bookmarkStart w:id="561" w:name="_Toc28273"/>
      <w:bookmarkStart w:id="562" w:name="_Toc23393"/>
      <w:bookmarkStart w:id="563" w:name="_Toc16565"/>
      <w:r>
        <w:rPr>
          <w:rFonts w:hint="eastAsia"/>
        </w:rPr>
        <w:t>闭包：下面这个ul，如何点击每一列的时候alert其index？</w:t>
      </w:r>
      <w:bookmarkEnd w:id="561"/>
      <w:bookmarkEnd w:id="562"/>
      <w:bookmarkEnd w:id="56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4" w:name="_Toc10089"/>
      <w:bookmarkStart w:id="565" w:name="_Toc15972"/>
      <w:bookmarkStart w:id="566" w:name="_Toc23949"/>
      <w:r>
        <w:rPr>
          <w:rFonts w:hint="eastAsia"/>
        </w:rPr>
        <w:t>列出3条以上ff和IE的脚本兼容问题</w:t>
      </w:r>
      <w:bookmarkEnd w:id="564"/>
      <w:bookmarkEnd w:id="565"/>
      <w:bookmarkEnd w:id="566"/>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7" w:name="_Toc19122"/>
      <w:bookmarkStart w:id="568" w:name="_Toc4520"/>
      <w:bookmarkStart w:id="569" w:name="_Toc24368"/>
      <w:r>
        <w:rPr>
          <w:rFonts w:hint="eastAsia"/>
        </w:rPr>
        <w:t>如现在有一个效果，有显示用户头像、用户昵称、用户其他信息；当用户鼠标移到头像上时，会弹出用户的所有信息；如果是你，你会如何实现这个功能，请用代码实现？</w:t>
      </w:r>
      <w:bookmarkEnd w:id="567"/>
      <w:bookmarkEnd w:id="568"/>
      <w:bookmarkEnd w:id="569"/>
    </w:p>
    <w:p>
      <w:r>
        <w:rPr>
          <w:rFonts w:hint="eastAsia"/>
        </w:rPr>
        <w:t>(略)</w:t>
      </w:r>
    </w:p>
    <w:p>
      <w:r>
        <w:rPr>
          <w:rFonts w:hint="eastAsia"/>
        </w:rPr>
        <w:t>提示：先写个div将用户信息放入，默认隐藏，当使用:hover样式显示这个div</w:t>
      </w:r>
    </w:p>
    <w:p>
      <w:pPr>
        <w:pStyle w:val="41"/>
      </w:pPr>
      <w:bookmarkStart w:id="570" w:name="_Toc24169"/>
      <w:bookmarkStart w:id="571" w:name="_Toc25998"/>
      <w:bookmarkStart w:id="572" w:name="_Toc31766"/>
      <w:r>
        <w:rPr>
          <w:rFonts w:hint="eastAsia"/>
        </w:rPr>
        <w:t>用正则表达式，写出由字母开头，其余由数字、字母、下划线组成的6~30的字符串？</w:t>
      </w:r>
      <w:bookmarkEnd w:id="570"/>
      <w:bookmarkEnd w:id="571"/>
      <w:bookmarkEnd w:id="572"/>
    </w:p>
    <w:p>
      <w:r>
        <w:rPr>
          <w:rFonts w:hint="eastAsia"/>
        </w:rPr>
        <w:t>^[a-zA-Z]{1}[\w]{5,29}$</w:t>
      </w:r>
    </w:p>
    <w:p>
      <w:pPr>
        <w:pStyle w:val="41"/>
      </w:pPr>
      <w:bookmarkStart w:id="573" w:name="_Toc24401"/>
      <w:bookmarkStart w:id="574" w:name="_Toc17597"/>
      <w:bookmarkStart w:id="575" w:name="_Toc16384"/>
      <w:r>
        <w:rPr>
          <w:rFonts w:hint="eastAsia"/>
        </w:rPr>
        <w:t>列举浏览器对象模型BOM里常用的至少4个对象，并列举window对象的常用方法至少5个 （10分）</w:t>
      </w:r>
      <w:bookmarkEnd w:id="573"/>
      <w:bookmarkEnd w:id="574"/>
      <w:bookmarkEnd w:id="57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6" w:name="_Toc13983"/>
      <w:bookmarkStart w:id="577" w:name="_Toc26173"/>
      <w:bookmarkStart w:id="578" w:name="_Toc2210"/>
      <w:r>
        <w:rPr>
          <w:rFonts w:hint="eastAsia"/>
        </w:rPr>
        <w:t>在Javascript中什么是伪数组？如何将伪数组转化为标准数组？</w:t>
      </w:r>
      <w:bookmarkEnd w:id="576"/>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79" w:name="OLE_LINK16"/>
      <w:bookmarkStart w:id="580" w:name="OLE_LINK17"/>
      <w:r>
        <w:rPr>
          <w:rFonts w:hint="eastAsia" w:ascii="微软雅黑" w:hAnsi="微软雅黑" w:eastAsia="微软雅黑"/>
          <w:szCs w:val="21"/>
        </w:rPr>
        <w:t>argument</w:t>
      </w:r>
      <w:bookmarkEnd w:id="579"/>
      <w:bookmarkEnd w:id="580"/>
      <w:r>
        <w:rPr>
          <w:rFonts w:hint="eastAsia" w:ascii="微软雅黑" w:hAnsi="微软雅黑" w:eastAsia="微软雅黑"/>
          <w:szCs w:val="21"/>
        </w:rPr>
        <w:t>参数，还有像调用getElementsByTagName,document.childNodes之类的,它们都返回NodeList对象都属于伪数组。可以使用Array.prototype.slice.call(fakeArray)将数组转化为真正的Array对象。</w:t>
      </w:r>
    </w:p>
    <w:p>
      <w:pPr>
        <w:pStyle w:val="41"/>
      </w:pPr>
      <w:bookmarkStart w:id="581" w:name="_Toc14353"/>
      <w:bookmarkStart w:id="582" w:name="_Toc6205"/>
      <w:bookmarkStart w:id="583" w:name="_Toc595"/>
      <w:r>
        <w:rPr>
          <w:rFonts w:hint="eastAsia"/>
        </w:rPr>
        <w:t>写一个函数可以计算 sum(5,0,-5);输出0; sum(1,2,3,4);输出10;</w:t>
      </w:r>
      <w:bookmarkEnd w:id="581"/>
      <w:bookmarkEnd w:id="582"/>
      <w:bookmarkEnd w:id="58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4" w:name="_Toc10324"/>
      <w:bookmarkStart w:id="585" w:name="_Toc7510"/>
      <w:bookmarkStart w:id="586" w:name="_Toc11651"/>
      <w:r>
        <w:rPr>
          <w:rFonts w:hint="eastAsia"/>
        </w:rPr>
        <w:t>《正则》写出正确的正则表达式匹配固话号，区号3-4位，第一位为0，中横线，7-8位数字，中横线，3-4位分机号格式的固话号</w:t>
      </w:r>
      <w:bookmarkEnd w:id="584"/>
      <w:bookmarkEnd w:id="585"/>
      <w:bookmarkEnd w:id="586"/>
    </w:p>
    <w:p>
      <w:pPr>
        <w:rPr>
          <w:rFonts w:eastAsiaTheme="minorEastAsia"/>
        </w:rPr>
      </w:pPr>
      <w:r>
        <w:rPr>
          <w:rFonts w:hint="eastAsia"/>
        </w:rPr>
        <w:t>^[0]\d{2,3}\-\d{7,8}\-\d{3,4}$</w:t>
      </w:r>
    </w:p>
    <w:p>
      <w:pPr>
        <w:pStyle w:val="41"/>
      </w:pPr>
      <w:bookmarkStart w:id="587" w:name="_Toc5000"/>
      <w:bookmarkStart w:id="588" w:name="_Toc29094"/>
      <w:r>
        <w:rPr>
          <w:rFonts w:hint="eastAsia"/>
        </w:rPr>
        <w:t>《算法》 一下A,B可任选一题作答，两题全答加分</w:t>
      </w:r>
      <w:bookmarkEnd w:id="587"/>
      <w:bookmarkEnd w:id="58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89" w:name="_Toc12416"/>
      <w:bookmarkStart w:id="590" w:name="_Toc26494"/>
      <w:bookmarkStart w:id="591" w:name="_Toc25997"/>
      <w:r>
        <w:rPr>
          <w:rFonts w:hint="eastAsia"/>
        </w:rPr>
        <w:t>请写一个正则表达式：要求最短6位数，最长20位，阿拉伯数和英文字母（不区分大小写）组成</w:t>
      </w:r>
      <w:bookmarkEnd w:id="589"/>
      <w:bookmarkEnd w:id="590"/>
      <w:bookmarkEnd w:id="591"/>
    </w:p>
    <w:p>
      <w:r>
        <w:t>^(?=.*\d)(?=.*[a-z])(?=.*[A-Z])[a-zA-Z\d]{6,20}$</w:t>
      </w:r>
    </w:p>
    <w:p>
      <w:pPr>
        <w:pStyle w:val="41"/>
      </w:pPr>
      <w:bookmarkStart w:id="592" w:name="_Toc32707"/>
      <w:bookmarkStart w:id="593" w:name="_Toc24114"/>
      <w:bookmarkStart w:id="594" w:name="_Toc26525"/>
      <w:r>
        <w:rPr>
          <w:rFonts w:hint="eastAsia"/>
        </w:rPr>
        <w:t>统计1到400亿之间的自然数中含有多少个1？比如1-21中，有1、10、11、21这四个自然数有5个1</w:t>
      </w:r>
      <w:bookmarkEnd w:id="592"/>
      <w:bookmarkEnd w:id="593"/>
      <w:bookmarkEnd w:id="594"/>
    </w:p>
    <w:p>
      <w:pPr>
        <w:pStyle w:val="41"/>
      </w:pPr>
      <w:bookmarkStart w:id="595" w:name="_Toc14603"/>
      <w:bookmarkStart w:id="596" w:name="_Toc19339"/>
      <w:bookmarkStart w:id="597" w:name="_Toc13844"/>
      <w:r>
        <w:rPr>
          <w:rFonts w:hint="eastAsia"/>
        </w:rPr>
        <w:t>删除与某个字符相邻且相同的字符，比如fdaffdaaklfjklja字符串处理之后成为“fdafdaklfjklja”</w:t>
      </w:r>
      <w:bookmarkEnd w:id="595"/>
      <w:bookmarkEnd w:id="596"/>
      <w:bookmarkEnd w:id="597"/>
    </w:p>
    <w:p>
      <w:pPr>
        <w:pStyle w:val="41"/>
      </w:pPr>
      <w:bookmarkStart w:id="598" w:name="_Toc26260"/>
      <w:bookmarkStart w:id="599" w:name="_Toc4154"/>
      <w:bookmarkStart w:id="600" w:name="_Toc6178"/>
      <w:r>
        <w:rPr>
          <w:rFonts w:hint="eastAsia"/>
        </w:rPr>
        <w:t>请写出三种以上的Firefox有但，InternetExplorer没有的属性或者函数</w:t>
      </w:r>
      <w:bookmarkEnd w:id="598"/>
      <w:bookmarkEnd w:id="599"/>
      <w:bookmarkEnd w:id="600"/>
    </w:p>
    <w:p>
      <w:pPr>
        <w:pStyle w:val="41"/>
      </w:pPr>
      <w:bookmarkStart w:id="601" w:name="_Toc6573"/>
      <w:bookmarkStart w:id="602" w:name="_Toc9899"/>
      <w:bookmarkStart w:id="603" w:name="_Toc9706"/>
      <w:r>
        <w:rPr>
          <w:rFonts w:hint="eastAsia"/>
        </w:rPr>
        <w:t>请写出一个程序，在页面加载完成后动态创建一个form表单，并在里面添加一个input对象并给它任意赋值后义post方式提交到：http://127.0.0.1/save.php</w:t>
      </w:r>
      <w:bookmarkEnd w:id="601"/>
      <w:bookmarkEnd w:id="602"/>
      <w:bookmarkEnd w:id="60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4" w:name="_Toc24603"/>
      <w:bookmarkStart w:id="605" w:name="_Toc18369"/>
      <w:bookmarkStart w:id="606" w:name="_Toc12168"/>
      <w:r>
        <w:rPr>
          <w:rFonts w:hint="eastAsia"/>
        </w:rPr>
        <w:t>用JavaScript实现冒泡排序。数据为23、45、18、37、92、13、24</w:t>
      </w:r>
      <w:bookmarkEnd w:id="604"/>
      <w:bookmarkEnd w:id="605"/>
      <w:bookmarkEnd w:id="60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7" w:name="_Toc15152"/>
      <w:bookmarkStart w:id="608" w:name="_Toc20261"/>
      <w:bookmarkStart w:id="609" w:name="_Toc31153"/>
      <w:r>
        <w:rPr>
          <w:rFonts w:hint="eastAsia"/>
        </w:rPr>
        <w:t>前端代码优化的方法</w:t>
      </w:r>
      <w:bookmarkEnd w:id="607"/>
      <w:bookmarkEnd w:id="608"/>
      <w:bookmarkEnd w:id="6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0" w:name="_Toc3316"/>
      <w:bookmarkStart w:id="611" w:name="_Toc9850"/>
      <w:bookmarkStart w:id="612" w:name="_Toc23220"/>
      <w:r>
        <w:rPr>
          <w:rFonts w:hint="eastAsia"/>
        </w:rPr>
        <w:t>下列JavaScript代码执行后，依次alert的结果是</w:t>
      </w:r>
      <w:bookmarkEnd w:id="610"/>
      <w:bookmarkEnd w:id="611"/>
      <w:bookmarkEnd w:id="61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3" w:name="_Toc18308"/>
      <w:bookmarkStart w:id="614" w:name="_Toc21780"/>
      <w:bookmarkStart w:id="615" w:name="_Toc13054"/>
      <w:r>
        <w:rPr>
          <w:rFonts w:hint="eastAsia"/>
        </w:rPr>
        <w:t>下列JavaScript代码执行后，iNum的值是</w:t>
      </w:r>
      <w:bookmarkEnd w:id="613"/>
      <w:bookmarkEnd w:id="614"/>
      <w:bookmarkEnd w:id="61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6" w:name="_Toc30404"/>
      <w:bookmarkStart w:id="617" w:name="_Toc22941"/>
      <w:bookmarkStart w:id="618" w:name="_Toc11273"/>
      <w:r>
        <w:rPr>
          <w:rFonts w:hint="eastAsia"/>
        </w:rPr>
        <w:t>输出结果是多少？</w:t>
      </w:r>
      <w:bookmarkEnd w:id="616"/>
      <w:bookmarkEnd w:id="617"/>
      <w:bookmarkEnd w:id="6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 xml:space="preserve">  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szCs w:val="21"/>
        </w:rPr>
        <w:t xml:space="preserve">   </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szCs w:val="21"/>
        </w:rPr>
        <w:t xml:space="preserve">  </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 xml:space="preserve">  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19" w:name="_Toc13750"/>
      <w:bookmarkStart w:id="620" w:name="_Toc12618"/>
      <w:r>
        <w:rPr>
          <w:rFonts w:hint="eastAsia"/>
        </w:rPr>
        <w:t>用程序实现找到html中id名相同的元素？</w:t>
      </w:r>
      <w:bookmarkEnd w:id="619"/>
      <w:bookmarkEnd w:id="62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1" w:name="_Toc10147"/>
      <w:bookmarkStart w:id="622" w:name="_Toc31430"/>
      <w:bookmarkStart w:id="623" w:name="_Toc22080"/>
      <w:r>
        <w:rPr>
          <w:rFonts w:hint="eastAsia"/>
        </w:rPr>
        <w:t>下列JavaScript代码执行后，运行的结果是</w:t>
      </w:r>
      <w:bookmarkEnd w:id="621"/>
      <w:bookmarkEnd w:id="622"/>
      <w:bookmarkEnd w:id="6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 xml:space="preserve">  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4" w:name="_Toc13652"/>
      <w:bookmarkStart w:id="625" w:name="_Toc32138"/>
      <w:bookmarkStart w:id="626" w:name="_Toc16466"/>
      <w:r>
        <w:rPr>
          <w:rFonts w:hint="eastAsia"/>
        </w:rPr>
        <w:t>下列JavaScript代码执行后，依次alert的结果是</w:t>
      </w:r>
      <w:bookmarkEnd w:id="624"/>
      <w:bookmarkEnd w:id="625"/>
      <w:bookmarkEnd w:id="62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szCs w:val="21"/>
        </w:rPr>
        <w:t xml:space="preserve">  </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7" w:name="_Toc8312"/>
      <w:bookmarkStart w:id="628" w:name="_Toc22220"/>
      <w:bookmarkStart w:id="629" w:name="_Toc21137"/>
      <w:r>
        <w:rPr>
          <w:rFonts w:hint="eastAsia"/>
        </w:rPr>
        <w:t>下列JavaScript代码执行后的效果是</w:t>
      </w:r>
      <w:bookmarkEnd w:id="627"/>
      <w:bookmarkEnd w:id="628"/>
      <w:bookmarkEnd w:id="62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0" w:name="_Toc26828"/>
      <w:bookmarkStart w:id="631" w:name="_Toc12570"/>
      <w:bookmarkStart w:id="632" w:name="_Toc24740"/>
      <w:r>
        <w:rPr>
          <w:rFonts w:hint="eastAsia"/>
        </w:rPr>
        <w:t>下列JavaScript代码执行后的li元素的数量是</w:t>
      </w:r>
      <w:bookmarkEnd w:id="630"/>
      <w:bookmarkEnd w:id="631"/>
      <w:bookmarkEnd w:id="63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3" w:name="_Toc5939"/>
      <w:bookmarkStart w:id="634" w:name="_Toc21032"/>
      <w:bookmarkStart w:id="635" w:name="_Toc2869"/>
      <w:r>
        <w:rPr>
          <w:rFonts w:hint="eastAsia"/>
        </w:rPr>
        <w:t>程序中捕获异常的方法？</w:t>
      </w:r>
      <w:bookmarkEnd w:id="633"/>
      <w:bookmarkEnd w:id="634"/>
      <w:bookmarkEnd w:id="6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6" w:name="_Toc3566"/>
      <w:bookmarkStart w:id="637" w:name="_Toc25460"/>
      <w:bookmarkStart w:id="638" w:name="_Toc12921"/>
      <w:r>
        <w:rPr>
          <w:rFonts w:hint="eastAsia"/>
        </w:rPr>
        <w:t>将字符串”&lt;tr&gt;&lt;td&gt;{$id}&lt;/td&gt;&lt;td&gt;{$name}&lt;/td&gt;&lt;/tr&gt;”中的{$id}替换成10，{$name}替换成Tony （使用正则表达式）</w:t>
      </w:r>
      <w:bookmarkEnd w:id="636"/>
      <w:bookmarkEnd w:id="637"/>
      <w:bookmarkEnd w:id="638"/>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39" w:name="_Toc16357"/>
      <w:bookmarkStart w:id="640" w:name="_Toc12605"/>
      <w:bookmarkStart w:id="641" w:name="_Toc18257"/>
      <w:r>
        <w:rPr>
          <w:rFonts w:hint="eastAsia"/>
        </w:rPr>
        <w:t>给String对象添加一个方法，传入一个string类型的参数，然后将string的每个字符间价格空格返回，例如：</w:t>
      </w:r>
      <w:bookmarkEnd w:id="639"/>
      <w:r>
        <w:t>addSpace(“hello world”) // -&gt; ‘h e l l o ?w o r l d’</w:t>
      </w:r>
      <w:bookmarkEnd w:id="640"/>
      <w:bookmarkEnd w:id="64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2" w:name="_Toc9083"/>
      <w:bookmarkStart w:id="643" w:name="_Toc11547"/>
      <w:bookmarkStart w:id="644" w:name="_Toc14495"/>
      <w:r>
        <w:rPr>
          <w:rFonts w:hint="eastAsia"/>
        </w:rPr>
        <w:t>数组和字符串</w:t>
      </w:r>
      <w:bookmarkEnd w:id="642"/>
      <w:bookmarkEnd w:id="643"/>
      <w:bookmarkEnd w:id="64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5" w:name="_Toc9718"/>
      <w:bookmarkStart w:id="646" w:name="_Toc12287"/>
      <w:bookmarkStart w:id="647" w:name="_Toc4365"/>
      <w:r>
        <w:rPr>
          <w:rFonts w:hint="eastAsia"/>
        </w:rPr>
        <w:t>下列控制台都输出什么</w:t>
      </w:r>
      <w:bookmarkEnd w:id="645"/>
      <w:bookmarkEnd w:id="646"/>
      <w:bookmarkEnd w:id="64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8" w:name="_Toc30250"/>
      <w:bookmarkStart w:id="649" w:name="_Toc4704"/>
      <w:bookmarkStart w:id="650" w:name="_Toc17799"/>
      <w:r>
        <w:rPr>
          <w:rFonts w:hint="eastAsia"/>
        </w:rPr>
        <w:t>第2题：</w:t>
      </w:r>
      <w:bookmarkEnd w:id="648"/>
      <w:bookmarkEnd w:id="649"/>
      <w:bookmarkEnd w:id="65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1" w:name="_Toc13447"/>
      <w:bookmarkStart w:id="652" w:name="_Toc1858"/>
      <w:bookmarkStart w:id="653" w:name="_Toc25286"/>
      <w:r>
        <w:rPr>
          <w:rFonts w:hint="eastAsia"/>
        </w:rPr>
        <w:t>第3题：</w:t>
      </w:r>
      <w:bookmarkEnd w:id="651"/>
      <w:bookmarkEnd w:id="652"/>
      <w:bookmarkEnd w:id="65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4" w:name="_Toc13285"/>
      <w:bookmarkStart w:id="655" w:name="_Toc2755"/>
      <w:bookmarkStart w:id="656" w:name="_Toc2104"/>
      <w:r>
        <w:rPr>
          <w:rFonts w:hint="eastAsia"/>
        </w:rPr>
        <w:t>第4题：</w:t>
      </w:r>
      <w:bookmarkEnd w:id="654"/>
      <w:bookmarkEnd w:id="655"/>
      <w:bookmarkEnd w:id="65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7" w:name="_Toc7238"/>
      <w:bookmarkStart w:id="658" w:name="_Toc7958"/>
      <w:bookmarkStart w:id="659" w:name="_Toc1219"/>
      <w:r>
        <w:t>第5题：</w:t>
      </w:r>
      <w:bookmarkEnd w:id="657"/>
      <w:bookmarkEnd w:id="658"/>
      <w:bookmarkEnd w:id="65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0" w:name="_Toc20124"/>
      <w:bookmarkStart w:id="661" w:name="_Toc4459"/>
      <w:bookmarkStart w:id="662" w:name="_Toc7964"/>
      <w:r>
        <w:rPr>
          <w:rFonts w:hint="eastAsia"/>
        </w:rPr>
        <w:t>第6题：</w:t>
      </w:r>
      <w:bookmarkEnd w:id="660"/>
      <w:bookmarkEnd w:id="661"/>
      <w:bookmarkEnd w:id="66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3" w:name="_Toc13578"/>
      <w:bookmarkStart w:id="664" w:name="_Toc18723"/>
      <w:bookmarkStart w:id="665" w:name="_Toc32697"/>
      <w:r>
        <w:rPr>
          <w:rFonts w:hint="eastAsia"/>
        </w:rPr>
        <w:t>第7题：</w:t>
      </w:r>
      <w:bookmarkEnd w:id="663"/>
      <w:bookmarkEnd w:id="664"/>
      <w:bookmarkEnd w:id="66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6" w:name="_Toc13955"/>
      <w:bookmarkStart w:id="667" w:name="_Toc17823"/>
      <w:bookmarkStart w:id="668" w:name="_Toc24022"/>
      <w:r>
        <w:t>第8题：</w:t>
      </w:r>
      <w:bookmarkEnd w:id="666"/>
      <w:bookmarkEnd w:id="667"/>
      <w:bookmarkEnd w:id="66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69" w:name="_Toc22221"/>
      <w:bookmarkStart w:id="670" w:name="_Toc11967"/>
      <w:bookmarkStart w:id="671" w:name="_Toc21422"/>
      <w:r>
        <w:t>第9题：</w:t>
      </w:r>
      <w:bookmarkEnd w:id="669"/>
      <w:bookmarkEnd w:id="670"/>
      <w:bookmarkEnd w:id="67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2" w:name="_Toc19239"/>
      <w:bookmarkStart w:id="673" w:name="_Toc15090"/>
      <w:bookmarkStart w:id="674" w:name="_Toc1353"/>
      <w:r>
        <w:rPr>
          <w:rFonts w:hint="eastAsia"/>
        </w:rPr>
        <w:t>第10题：</w:t>
      </w:r>
      <w:bookmarkEnd w:id="672"/>
      <w:bookmarkEnd w:id="673"/>
      <w:bookmarkEnd w:id="67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5" w:name="_Toc21512"/>
      <w:bookmarkStart w:id="676" w:name="_Toc19342"/>
      <w:bookmarkStart w:id="677" w:name="_Toc18076"/>
      <w:r>
        <w:rPr>
          <w:rFonts w:hint="eastAsia"/>
        </w:rPr>
        <w:t>第11题：考点：函数声明提前</w:t>
      </w:r>
      <w:bookmarkEnd w:id="675"/>
      <w:bookmarkEnd w:id="676"/>
      <w:bookmarkEnd w:id="67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8" w:name="_Toc23601"/>
      <w:bookmarkStart w:id="679" w:name="_Toc19394"/>
      <w:bookmarkStart w:id="680" w:name="_Toc5832"/>
      <w:r>
        <w:rPr>
          <w:rFonts w:hint="eastAsia"/>
        </w:rPr>
        <w:t>第12题：</w:t>
      </w:r>
      <w:bookmarkEnd w:id="678"/>
      <w:bookmarkEnd w:id="679"/>
      <w:bookmarkEnd w:id="68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1" w:name="_Toc3924"/>
      <w:bookmarkStart w:id="682" w:name="_Toc25065"/>
      <w:bookmarkStart w:id="683" w:name="_Toc4756"/>
      <w:r>
        <w:rPr>
          <w:rFonts w:hint="eastAsia"/>
        </w:rPr>
        <w:t>第13题：</w:t>
      </w:r>
      <w:bookmarkEnd w:id="681"/>
      <w:bookmarkEnd w:id="682"/>
      <w:bookmarkEnd w:id="68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4" w:name="_Toc6268"/>
      <w:bookmarkStart w:id="685" w:name="_Toc17423"/>
      <w:bookmarkStart w:id="686" w:name="_Toc3904"/>
      <w:r>
        <w:rPr>
          <w:rFonts w:hint="eastAsia"/>
        </w:rPr>
        <w:t>第14题：</w:t>
      </w:r>
      <w:bookmarkEnd w:id="684"/>
      <w:bookmarkEnd w:id="685"/>
      <w:bookmarkEnd w:id="68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7" w:name="_Toc27138"/>
      <w:bookmarkStart w:id="688" w:name="_Toc17674"/>
      <w:bookmarkStart w:id="689" w:name="_Toc13604"/>
      <w:r>
        <w:rPr>
          <w:rFonts w:hint="eastAsia"/>
        </w:rPr>
        <w:t>第15题</w:t>
      </w:r>
      <w:bookmarkEnd w:id="687"/>
      <w:bookmarkEnd w:id="688"/>
      <w:bookmarkEnd w:id="68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0" w:name="_Toc23257"/>
      <w:bookmarkStart w:id="691" w:name="_Toc17913"/>
      <w:bookmarkStart w:id="692" w:name="_Toc1791"/>
      <w:r>
        <w:rPr>
          <w:rFonts w:hint="eastAsia"/>
        </w:rPr>
        <w:t>第16题</w:t>
      </w:r>
      <w:bookmarkEnd w:id="690"/>
      <w:r>
        <w:rPr>
          <w:rFonts w:hint="eastAsia"/>
        </w:rPr>
        <w:t>：以下执行会有什么输出</w:t>
      </w:r>
      <w:bookmarkEnd w:id="691"/>
      <w:bookmarkEnd w:id="69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93" w:name="_Toc21333"/>
      <w:r>
        <w:rPr>
          <w:rFonts w:hint="eastAsia" w:asciiTheme="minorEastAsia" w:hAnsiTheme="minorEastAsia"/>
        </w:rPr>
        <w:t>三</w:t>
      </w:r>
      <w:r>
        <w:rPr>
          <w:rFonts w:asciiTheme="minorEastAsia" w:hAnsiTheme="minorEastAsia"/>
        </w:rPr>
        <w:t>、HTML5 CSS3</w:t>
      </w:r>
      <w:bookmarkEnd w:id="693"/>
    </w:p>
    <w:p>
      <w:pPr>
        <w:pStyle w:val="44"/>
      </w:pPr>
      <w:bookmarkStart w:id="694" w:name="_Toc20219"/>
      <w:r>
        <w:rPr>
          <w:rFonts w:hint="eastAsia"/>
        </w:rPr>
        <w:t>CSS3有哪些新特性？</w:t>
      </w:r>
      <w:bookmarkEnd w:id="69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95" w:name="_Toc13387"/>
      <w:r>
        <w:rPr>
          <w:rFonts w:hint="eastAsia"/>
        </w:rPr>
        <w:t>html5有哪些新特性、移除了那些元素？如何处理HTML5新标签的浏览器兼容问题？如何区分 HTML 和 HTML5？</w:t>
      </w:r>
      <w:bookmarkEnd w:id="69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96" w:name="_Toc28998"/>
      <w:r>
        <w:rPr>
          <w:rFonts w:hint="eastAsia"/>
        </w:rPr>
        <w:t>本地存储（Local Storage ）和cookies（储存在用户本地终端上的数据）之间的区别是什么？</w:t>
      </w:r>
      <w:bookmarkEnd w:id="69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7" w:name="_Toc21123"/>
      <w:r>
        <w:rPr>
          <w:rFonts w:hint="eastAsia"/>
        </w:rPr>
        <w:t>如何实现浏览器内多个标签页之间的通信?</w:t>
      </w:r>
      <w:bookmarkEnd w:id="69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98" w:name="_Toc2414"/>
      <w:r>
        <w:rPr>
          <w:rFonts w:hint="eastAsia"/>
        </w:rPr>
        <w:t>你如何对网站的文件和资源进行优化？</w:t>
      </w:r>
      <w:bookmarkEnd w:id="69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99" w:name="_Toc11060"/>
      <w:r>
        <w:rPr>
          <w:rFonts w:hint="eastAsia"/>
        </w:rPr>
        <w:t>什么是响应式设计？</w:t>
      </w:r>
      <w:bookmarkEnd w:id="69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700" w:name="_Toc12029"/>
      <w:r>
        <w:t>新的 HTML5 文档类型和字符集是？</w:t>
      </w:r>
      <w:bookmarkEnd w:id="70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701" w:name="_Toc29253"/>
      <w:r>
        <w:t>HTML5 Canvas 元素有什么用？</w:t>
      </w:r>
      <w:bookmarkEnd w:id="70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702" w:name="_Toc24244"/>
      <w:r>
        <w:t>HTML5 存储类型有什么区别？</w:t>
      </w:r>
      <w:bookmarkEnd w:id="70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703" w:name="_Toc20481"/>
      <w:r>
        <w:rPr>
          <w:rFonts w:hint="eastAsia"/>
        </w:rPr>
        <w:t>用H5+CSS3解决下导航栏最后一项掉下来的问题</w:t>
      </w:r>
      <w:bookmarkEnd w:id="703"/>
    </w:p>
    <w:p>
      <w:pPr>
        <w:pStyle w:val="44"/>
      </w:pPr>
      <w:bookmarkStart w:id="704" w:name="_Toc3070"/>
      <w:r>
        <w:rPr>
          <w:rFonts w:hint="eastAsia"/>
        </w:rPr>
        <w:t>CSS3新增伪类有那些？</w:t>
      </w:r>
      <w:bookmarkEnd w:id="7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05" w:name="_Toc19787"/>
      <w:r>
        <w:rPr>
          <w:rFonts w:hint="eastAsia"/>
        </w:rPr>
        <w:t>请用CSS实现：一个矩形内容，有投影，有圆角，hover状态慢慢变透明。</w:t>
      </w:r>
      <w:bookmarkEnd w:id="705"/>
    </w:p>
    <w:p>
      <w:pPr>
        <w:rPr>
          <w:rFonts w:asciiTheme="minorEastAsia" w:hAnsiTheme="minorEastAsia"/>
        </w:rPr>
      </w:pPr>
      <w:r>
        <w:rPr>
          <w:rFonts w:hint="eastAsia" w:asciiTheme="minorEastAsia" w:hAnsiTheme="minorEastAsia"/>
        </w:rPr>
        <w:t>css属性的熟练程度和实践经验</w:t>
      </w:r>
    </w:p>
    <w:p>
      <w:pPr>
        <w:pStyle w:val="44"/>
      </w:pPr>
      <w:bookmarkStart w:id="706" w:name="_Toc31436"/>
      <w:r>
        <w:rPr>
          <w:rFonts w:hint="eastAsia"/>
        </w:rPr>
        <w:t>描述下CSS3里实现元素动画的方法</w:t>
      </w:r>
      <w:bookmarkEnd w:id="706"/>
    </w:p>
    <w:p>
      <w:pPr>
        <w:rPr>
          <w:rFonts w:asciiTheme="minorEastAsia" w:hAnsiTheme="minorEastAsia"/>
        </w:rPr>
      </w:pPr>
      <w:r>
        <w:rPr>
          <w:rFonts w:hint="eastAsia" w:asciiTheme="minorEastAsia" w:hAnsiTheme="minorEastAsia"/>
        </w:rPr>
        <w:t>动画相关属性的熟悉程度</w:t>
      </w:r>
    </w:p>
    <w:p>
      <w:pPr>
        <w:pStyle w:val="44"/>
      </w:pPr>
      <w:bookmarkStart w:id="707" w:name="_Toc27264"/>
      <w:r>
        <w:rPr>
          <w:rFonts w:hint="eastAsia"/>
        </w:rPr>
        <w:t>html5\CSS3有哪些新特性、移除了那些元素？如何处理HTML5新标签的浏览器兼容问题？如何区分 HTML 和 HTML5？</w:t>
      </w:r>
      <w:bookmarkEnd w:id="70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08" w:name="_Toc3439"/>
      <w:r>
        <w:rPr>
          <w:rFonts w:hint="eastAsia"/>
        </w:rPr>
        <w:t>你怎么来实现页面设计图，你认为前端应该如何高质量完成工作? 一个满屏 品 字布局 如何设计?</w:t>
      </w:r>
      <w:bookmarkEnd w:id="70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09" w:name="_Toc20015"/>
      <w:r>
        <w:rPr>
          <w:rFonts w:hint="eastAsia"/>
        </w:rPr>
        <w:t>你能描述一下渐进增强和优雅降级之间的不同吗</w:t>
      </w:r>
      <w:r>
        <w:t>?</w:t>
      </w:r>
      <w:bookmarkEnd w:id="70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0" w:name="_Toc9749"/>
      <w:r>
        <w:t>为什么利用多个域名来存储网站资源会更有效？</w:t>
      </w:r>
      <w:bookmarkEnd w:id="710"/>
    </w:p>
    <w:p>
      <w:pPr>
        <w:ind w:firstLine="420" w:firstLineChars="200"/>
        <w:outlineLvl w:val="0"/>
      </w:pPr>
      <w:bookmarkStart w:id="711" w:name="_Toc31408"/>
      <w:r>
        <w:rPr>
          <w:shd w:val="clear" w:color="auto" w:fill="FFFFFF"/>
        </w:rPr>
        <w:t>CDN缓存更方便 </w:t>
      </w:r>
      <w:bookmarkEnd w:id="71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12" w:name="_Toc4838"/>
      <w:r>
        <w:t>请谈一下你对网页标准和标准制定机构重要性的理解。</w:t>
      </w:r>
      <w:bookmarkEnd w:id="71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13" w:name="_Toc13570"/>
      <w:r>
        <w:t>请描述一下cookies</w:t>
      </w:r>
      <w:r>
        <w:rPr>
          <w:rFonts w:hint="eastAsia"/>
        </w:rPr>
        <w:t>，</w:t>
      </w:r>
      <w:r>
        <w:t>sessionStorage</w:t>
      </w:r>
      <w:r>
        <w:rPr>
          <w:rFonts w:hint="eastAsia"/>
        </w:rPr>
        <w:t>和</w:t>
      </w:r>
      <w:r>
        <w:t>localStorage</w:t>
      </w:r>
      <w:r>
        <w:rPr>
          <w:rFonts w:hint="eastAsia"/>
        </w:rPr>
        <w:t>的区别？</w:t>
      </w:r>
      <w:bookmarkEnd w:id="71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14" w:name="_Toc913"/>
      <w:r>
        <w:t>知道css有个content属性吗？有什么作用？有什么应用？</w:t>
      </w:r>
      <w:bookmarkEnd w:id="71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15" w:name="_Toc26509"/>
      <w:r>
        <w:rPr>
          <w:rFonts w:hint="eastAsia"/>
        </w:rPr>
        <w:t>如何在 HTML5 页面中嵌入音频?</w:t>
      </w:r>
      <w:bookmarkEnd w:id="71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16" w:name="_Toc19149"/>
      <w:r>
        <w:t>&lt;audio controls&gt; </w:t>
      </w:r>
      <w:bookmarkEnd w:id="71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17" w:name="_Toc14565"/>
      <w:r>
        <w:rPr>
          <w:rFonts w:hint="eastAsia"/>
        </w:rPr>
        <w:t>如何在 HTML5 页面中嵌入视频？</w:t>
      </w:r>
      <w:bookmarkEnd w:id="71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18" w:name="_Toc5827"/>
      <w:r>
        <w:t>&lt;video width="450" height="340" controls&gt; </w:t>
      </w:r>
      <w:bookmarkEnd w:id="71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19" w:name="_Toc30115"/>
      <w:r>
        <w:rPr>
          <w:rFonts w:hint="eastAsia"/>
        </w:rPr>
        <w:t>HTML5 引入什么新的表单属性？</w:t>
      </w:r>
      <w:bookmarkEnd w:id="71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20" w:name="_Toc23751"/>
      <w:r>
        <w:rPr>
          <w:rFonts w:hint="eastAsia"/>
        </w:rPr>
        <w:t>CSS3新增伪类有那些？</w:t>
      </w:r>
      <w:bookmarkEnd w:id="72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21" w:name="_Toc5250"/>
      <w:r>
        <w:rPr>
          <w:rFonts w:hint="eastAsia"/>
        </w:rPr>
        <w:t>(写)描述一段语义的html代码吧。</w:t>
      </w:r>
      <w:bookmarkEnd w:id="72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22" w:name="_Toc31885"/>
      <w:r>
        <w:rPr>
          <w:rFonts w:hint="eastAsia"/>
        </w:rPr>
        <w:t>cookie在浏览器和服务器间来回传递。 sessionStorage和localStorage区别</w:t>
      </w:r>
      <w:bookmarkEnd w:id="72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23" w:name="_Toc21155"/>
      <w:r>
        <w:rPr>
          <w:rFonts w:hint="eastAsia"/>
        </w:rPr>
        <w:t>html5有哪些新特性、移除了那些元素？如何处理HTML5新标签的浏览器兼容问题？如何区分 HTML 和 HTML5？</w:t>
      </w:r>
      <w:bookmarkEnd w:id="72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24" w:name="_Toc12786"/>
      <w:r>
        <w:rPr>
          <w:rFonts w:hint="eastAsia"/>
        </w:rPr>
        <w:t>如何区分： DOCTYPE声明\新增的结构元素\功能元素</w:t>
      </w:r>
      <w:bookmarkEnd w:id="724"/>
    </w:p>
    <w:p>
      <w:pPr>
        <w:pStyle w:val="44"/>
      </w:pPr>
      <w:bookmarkStart w:id="725" w:name="_Toc2496"/>
      <w:r>
        <w:rPr>
          <w:rFonts w:hint="eastAsia"/>
        </w:rPr>
        <w:t>语义化的理解？</w:t>
      </w:r>
      <w:bookmarkEnd w:id="72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26" w:name="_Toc26470"/>
      <w:r>
        <w:rPr>
          <w:rFonts w:hint="eastAsia"/>
        </w:rPr>
        <w:t>HTML5的离线储存？</w:t>
      </w:r>
      <w:bookmarkEnd w:id="72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27" w:name="_Toc6605"/>
      <w:r>
        <w:rPr>
          <w:rFonts w:hint="eastAsia"/>
        </w:rPr>
        <w:t>写出HTML5的文档声明方式</w:t>
      </w:r>
      <w:bookmarkEnd w:id="72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28" w:name="_Toc20221"/>
      <w:r>
        <w:rPr>
          <w:rFonts w:hint="eastAsia"/>
        </w:rPr>
        <w:t>HTML5和CSS3的新标签     </w:t>
      </w:r>
      <w:bookmarkEnd w:id="72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29" w:name="_Toc32493"/>
      <w:r>
        <w:rPr>
          <w:rFonts w:hint="eastAsia"/>
        </w:rPr>
        <w:t>自己对标签语义化的理解</w:t>
      </w:r>
      <w:bookmarkEnd w:id="72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30" w:name="_Toc8847"/>
      <w:r>
        <w:rPr>
          <w:rFonts w:hint="eastAsia" w:asciiTheme="minorEastAsia" w:hAnsiTheme="minorEastAsia"/>
        </w:rPr>
        <w:t>四</w:t>
      </w:r>
      <w:r>
        <w:rPr>
          <w:rFonts w:asciiTheme="minorEastAsia" w:hAnsiTheme="minorEastAsia"/>
        </w:rPr>
        <w:t>、移动web开发</w:t>
      </w:r>
      <w:bookmarkEnd w:id="730"/>
    </w:p>
    <w:p>
      <w:pPr>
        <w:pStyle w:val="3"/>
        <w:numPr>
          <w:ilvl w:val="0"/>
          <w:numId w:val="0"/>
        </w:numPr>
      </w:pPr>
      <w:bookmarkStart w:id="731" w:name="_Toc30599"/>
      <w:r>
        <w:rPr>
          <w:rFonts w:hint="eastAsia"/>
        </w:rPr>
        <w:t>1、移动端常用类库及优缺点</w:t>
      </w:r>
      <w:bookmarkEnd w:id="731"/>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32" w:name="_Toc27253"/>
      <w:r>
        <w:rPr>
          <w:rFonts w:hint="eastAsia"/>
        </w:rPr>
        <w:t>2、Zepto库和JQ区别</w:t>
      </w:r>
      <w:bookmarkEnd w:id="73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33" w:name="_Toc26581"/>
      <w:r>
        <w:rPr>
          <w:rFonts w:hint="eastAsia" w:asciiTheme="minorEastAsia" w:hAnsiTheme="minorEastAsia"/>
        </w:rPr>
        <w:t>五</w:t>
      </w:r>
      <w:r>
        <w:rPr>
          <w:rFonts w:asciiTheme="minorEastAsia" w:hAnsiTheme="minorEastAsia"/>
        </w:rPr>
        <w:t>、Ajax</w:t>
      </w:r>
      <w:bookmarkEnd w:id="733"/>
    </w:p>
    <w:p>
      <w:pPr>
        <w:pStyle w:val="3"/>
        <w:numPr>
          <w:ilvl w:val="0"/>
          <w:numId w:val="0"/>
        </w:numPr>
      </w:pPr>
      <w:bookmarkStart w:id="734" w:name="_Toc10790"/>
      <w:r>
        <w:t>1、Ajax 是什么? 如何创建一个Ajax？</w:t>
      </w:r>
      <w:bookmarkEnd w:id="73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35" w:name="_Toc15634"/>
      <w:r>
        <w:t>}else{</w:t>
      </w:r>
      <w:bookmarkEnd w:id="73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numPr>
          <w:ilvl w:val="0"/>
          <w:numId w:val="0"/>
        </w:numPr>
      </w:pPr>
      <w:bookmarkStart w:id="736" w:name="_Toc6947"/>
      <w:r>
        <w:t>2、同步和异步的区别?</w:t>
      </w:r>
      <w:bookmarkEnd w:id="73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7" w:name="_Toc3873"/>
      <w:r>
        <w:t>3、如何解决跨域问题?</w:t>
      </w:r>
      <w:bookmarkEnd w:id="73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8" w:name="_Toc20611"/>
      <w:r>
        <w:t>4、页面编码和被请求的资源编码如果不一致如何处理？</w:t>
      </w:r>
      <w:bookmarkEnd w:id="73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39" w:name="_Toc7289"/>
      <w:r>
        <w:t>5、</w:t>
      </w:r>
      <w:r>
        <w:rPr>
          <w:rFonts w:hint="eastAsia"/>
        </w:rPr>
        <w:t>简述ajax 的过程。</w:t>
      </w:r>
      <w:bookmarkEnd w:id="73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40" w:name="_Toc4022"/>
      <w:r>
        <w:rPr>
          <w:rFonts w:hint="eastAsia"/>
        </w:rPr>
        <w:t>6、阐述一下异步加载。</w:t>
      </w:r>
      <w:bookmarkEnd w:id="74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41" w:name="_Toc23124"/>
      <w:r>
        <w:rPr>
          <w:rFonts w:hint="eastAsia"/>
        </w:rPr>
        <w:t>7、请解释一下 JavaScript 的同源策略。</w:t>
      </w:r>
      <w:bookmarkEnd w:id="74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2" w:name="_Toc20590"/>
      <w:r>
        <w:rPr>
          <w:rFonts w:hint="eastAsia"/>
        </w:rPr>
        <w:t>8、GET和POST的区别，何时使用POST？</w:t>
      </w:r>
      <w:bookmarkEnd w:id="74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43" w:name="_Toc25459"/>
      <w:r>
        <w:rPr>
          <w:rFonts w:hint="eastAsia"/>
        </w:rPr>
        <w:t>POST：一般用于修改服务器上的资源，对所发送的信息没有限制</w:t>
      </w:r>
      <w:bookmarkEnd w:id="74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44" w:name="_Toc9432"/>
      <w:r>
        <w:rPr>
          <w:rFonts w:hint="eastAsia"/>
        </w:rPr>
        <w:t>9、ajax 是什么?ajax 的交互模型?同步和异步的区别?如何解决跨域问题?</w:t>
      </w:r>
      <w:bookmarkEnd w:id="74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45" w:name="_Toc8701"/>
      <w:r>
        <w:t>10、</w:t>
      </w:r>
      <w:r>
        <w:rPr>
          <w:rFonts w:hint="eastAsia"/>
        </w:rPr>
        <w:t xml:space="preserve"> Ajax的最大的特点是什么。</w:t>
      </w:r>
      <w:bookmarkEnd w:id="74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46" w:name="_Toc5252"/>
      <w:r>
        <w:rPr>
          <w:rFonts w:hint="eastAsia"/>
        </w:rPr>
        <w:t>11、ajax的缺点</w:t>
      </w:r>
      <w:bookmarkEnd w:id="74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47" w:name="_Toc13624"/>
      <w:r>
        <w:t>12、ajax请求的时候get 和post方式的区别</w:t>
      </w:r>
      <w:bookmarkEnd w:id="74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8" w:name="_Toc1970"/>
      <w:r>
        <w:t>13、解释jsonp的原理，以及为什么不是真正的ajax</w:t>
      </w:r>
      <w:bookmarkEnd w:id="74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49" w:name="_Toc23089"/>
      <w:r>
        <w:rPr>
          <w:rFonts w:hint="eastAsia"/>
        </w:rPr>
        <w:t>14、什么是Ajax和JSON，它们的优缺点。</w:t>
      </w:r>
      <w:bookmarkEnd w:id="74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50" w:name="_Toc3549"/>
      <w:r>
        <w:rPr>
          <w:rFonts w:hint="eastAsia"/>
        </w:rPr>
        <w:t>15、http常见的状态码有那些？分别代表是什么意思？</w:t>
      </w:r>
      <w:bookmarkEnd w:id="75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51" w:name="_Toc5779"/>
      <w:r>
        <w:rPr>
          <w:rFonts w:hint="eastAsia"/>
        </w:rPr>
        <w:t>16、一个页面从输入 URL 到页面加载显示完成，这个过程中都发生了什么？</w:t>
      </w:r>
      <w:bookmarkEnd w:id="75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52" w:name="_Toc25011"/>
      <w:r>
        <w:t>17、ajax请求的时候get 和post方式的区别</w:t>
      </w:r>
      <w:bookmarkEnd w:id="75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3" w:name="_Toc7992"/>
      <w:r>
        <w:t>18、ajax请求时，如何解释json数据</w:t>
      </w:r>
      <w:bookmarkEnd w:id="75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54" w:name="_Toc24043"/>
      <w:r>
        <w:t>19、.javascript的本地对象，内置对象和宿主对象</w:t>
      </w:r>
      <w:bookmarkEnd w:id="75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55" w:name="_Toc57"/>
      <w:r>
        <w:rPr>
          <w:rFonts w:hint="eastAsia"/>
        </w:rPr>
        <w:t>20、</w:t>
      </w:r>
      <w:r>
        <w:t>为什么利用多个域名来存储网站资源会更有效？</w:t>
      </w:r>
      <w:bookmarkEnd w:id="75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56" w:name="_Toc29069"/>
      <w:r>
        <w:rPr>
          <w:rFonts w:hint="eastAsia"/>
        </w:rPr>
        <w:t>21、</w:t>
      </w:r>
      <w:r>
        <w:t>请说出三种减低页面加载时间的方法</w:t>
      </w:r>
      <w:bookmarkEnd w:id="75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57" w:name="_Toc31367"/>
      <w:r>
        <w:rPr>
          <w:rFonts w:hint="eastAsia"/>
        </w:rPr>
        <w:t>22、HTTP状态码都有那些。</w:t>
      </w:r>
      <w:bookmarkEnd w:id="75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58" w:name="_Toc22437"/>
      <w:r>
        <w:rPr>
          <w:rFonts w:hint="eastAsia" w:asciiTheme="minorEastAsia" w:hAnsiTheme="minorEastAsia"/>
        </w:rPr>
        <w:t>六、J</w:t>
      </w:r>
      <w:r>
        <w:rPr>
          <w:rFonts w:asciiTheme="minorEastAsia" w:hAnsiTheme="minorEastAsia"/>
        </w:rPr>
        <w:t>S高级</w:t>
      </w:r>
      <w:bookmarkEnd w:id="758"/>
    </w:p>
    <w:p>
      <w:pPr>
        <w:pStyle w:val="3"/>
        <w:numPr>
          <w:ilvl w:val="0"/>
          <w:numId w:val="9"/>
        </w:numPr>
        <w:spacing w:line="360" w:lineRule="exact"/>
        <w:rPr>
          <w:rFonts w:asciiTheme="minorEastAsia" w:hAnsiTheme="minorEastAsia" w:eastAsiaTheme="minorEastAsia"/>
        </w:rPr>
      </w:pPr>
      <w:bookmarkStart w:id="759" w:name="_Toc27481"/>
      <w:r>
        <w:rPr>
          <w:rFonts w:asciiTheme="minorEastAsia" w:hAnsiTheme="minorEastAsia" w:eastAsiaTheme="minorEastAsia"/>
        </w:rPr>
        <w:t>JQuery一个对象可以同时绑定多个事件，这是如何实现的？</w:t>
      </w:r>
      <w:bookmarkEnd w:id="75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60" w:name="_Toc13697"/>
      <w:r>
        <w:rPr>
          <w:rFonts w:asciiTheme="minorEastAsia" w:hAnsiTheme="minorEastAsia" w:eastAsiaTheme="minorEastAsia"/>
        </w:rPr>
        <w:t>知道什么是webkit么? 知道怎么用浏览器的各种工具来调试和debug代码么?</w:t>
      </w:r>
      <w:bookmarkEnd w:id="76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61" w:name="_Toc29678"/>
      <w:r>
        <w:rPr>
          <w:rFonts w:asciiTheme="minorEastAsia" w:hAnsiTheme="minorEastAsia" w:eastAsiaTheme="minorEastAsia"/>
        </w:rPr>
        <w:t>如何测试前端代码? 知道BDD, TDD, Unit Test么? 知道怎么测试你的前端工程么(mocha, sinon, jasmin, qUnit..)?</w:t>
      </w:r>
      <w:bookmarkEnd w:id="76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62" w:name="_Toc7141"/>
      <w:r>
        <w:rPr>
          <w:rFonts w:asciiTheme="minorEastAsia" w:hAnsiTheme="minorEastAsia" w:eastAsiaTheme="minorEastAsia"/>
        </w:rPr>
        <w:t>简述一下 Handlebars 的基本用法？</w:t>
      </w:r>
      <w:bookmarkEnd w:id="76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63" w:name="_Toc3188"/>
      <w:r>
        <w:rPr>
          <w:rFonts w:asciiTheme="minorEastAsia" w:hAnsiTheme="minorEastAsia" w:eastAsiaTheme="minorEastAsia"/>
        </w:rPr>
        <w:t>简述一下 Handlerbars 的对模板的基本处理流程， 如何编译的？如何缓存的？</w:t>
      </w:r>
      <w:bookmarkEnd w:id="76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64" w:name="_Toc2781"/>
      <w:r>
        <w:rPr>
          <w:rFonts w:asciiTheme="minorEastAsia" w:hAnsiTheme="minorEastAsia" w:eastAsiaTheme="minorEastAsia"/>
        </w:rPr>
        <w:t>用js实现千位分隔符?</w:t>
      </w:r>
      <w:bookmarkEnd w:id="76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65" w:name="_Toc17171"/>
      <w:r>
        <w:rPr>
          <w:rFonts w:asciiTheme="minorEastAsia" w:hAnsiTheme="minorEastAsia" w:eastAsiaTheme="minorEastAsia"/>
        </w:rPr>
        <w:t>检测浏览器版本版本有哪些方式？</w:t>
      </w:r>
      <w:bookmarkEnd w:id="76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6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6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67" w:name="_Toc12399"/>
      <w:r>
        <w:rPr>
          <w:rFonts w:hint="eastAsia"/>
        </w:rPr>
        <w:t>10、实现一个函数clone，可以对JavaScript中的5种主要的数据类型（包括Number、String、Object、Array、Boolean）进行值复制</w:t>
      </w:r>
      <w:bookmarkEnd w:id="767"/>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68" w:name="_Toc26307"/>
      <w:r>
        <w:rPr>
          <w:rFonts w:hint="eastAsia"/>
        </w:rPr>
        <w:t>11、如何消除一个数组里面重复的元素？</w:t>
      </w:r>
      <w:bookmarkEnd w:id="76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69" w:name="_Toc13599"/>
      <w:r>
        <w:rPr>
          <w:rFonts w:hint="eastAsia"/>
        </w:rPr>
        <w:t>12、小贤是一条可爱的小狗(Dog)，它的叫声很好听(wow)，每次看到主人的时候就会乖乖叫一声(yelp)。从这段描述可以得到以下对象：</w:t>
      </w:r>
      <w:bookmarkEnd w:id="76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70" w:name="_Toc22004"/>
      <w:r>
        <w:rPr>
          <w:rFonts w:hint="eastAsia"/>
        </w:rPr>
        <w:t>13、下面这个ul，如何点击每一列的时候alert其index?（闭包）</w:t>
      </w:r>
      <w:bookmarkEnd w:id="7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2" w:name="_Toc3115"/>
      <w:r>
        <w:rPr>
          <w:rFonts w:hint="eastAsia"/>
        </w:rPr>
        <w:t>15、请评价以下代码并给出改进意见。</w:t>
      </w:r>
      <w:bookmarkEnd w:id="77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3" w:name="_Toc6839"/>
      <w:r>
        <w:rPr>
          <w:rFonts w:hint="eastAsia"/>
        </w:rPr>
        <w:t>16、给String对象添加一个方法，传入一个string类型的参数，然后将string的每个字符间价格空格返回，例如：</w:t>
      </w:r>
      <w:bookmarkEnd w:id="77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4" w:name="_Toc8182"/>
      <w:r>
        <w:rPr>
          <w:rFonts w:hint="eastAsia"/>
        </w:rPr>
        <w:t>17、定义一个log方法，让它可以代理console.log的方法。</w:t>
      </w:r>
      <w:bookmarkEnd w:id="77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5" w:name="_Toc11460"/>
      <w:r>
        <w:rPr>
          <w:rFonts w:hint="eastAsia"/>
        </w:rPr>
        <w:t>18、在Javascript中什么是伪数组？如何将伪数组转化为标准数组？</w:t>
      </w:r>
      <w:bookmarkEnd w:id="77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76" w:name="_Toc25387"/>
      <w:r>
        <w:rPr>
          <w:rFonts w:hint="eastAsia"/>
        </w:rPr>
        <w:t>19、对作用域上下文和this的理解，看下列代码：</w:t>
      </w:r>
      <w:bookmarkEnd w:id="77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77" w:name="_Toc21038"/>
      <w:r>
        <w:rPr>
          <w:rFonts w:hint="eastAsia"/>
        </w:rPr>
        <w:t>20、原生JS的window.onload与Jquery的$(document).ready(function(){})有什么不同？如何用原生JS实现Jq的ready方法？</w:t>
      </w:r>
      <w:bookmarkEnd w:id="77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8" w:name="_Toc5228"/>
      <w:r>
        <w:rPr>
          <w:rFonts w:hint="eastAsia"/>
        </w:rPr>
        <w:t>21、（设计题）想实现一个对页面某个节点的拖曳？如何做？（使用原生JS）</w:t>
      </w:r>
      <w:bookmarkEnd w:id="77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79" w:name="_Toc3601"/>
      <w:r>
        <w:rPr>
          <w:rFonts w:hint="eastAsia"/>
        </w:rPr>
        <w:t>22、请实现如下功能</w:t>
      </w:r>
      <w:bookmarkEnd w:id="77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1029" name="Image1" descr="17123230216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17123230216931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40400" cy="1547495"/>
                    </a:xfrm>
                    <a:prstGeom prst="rect">
                      <a:avLst/>
                    </a:prstGeom>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0" w:name="_Toc21879"/>
      <w:r>
        <w:rPr>
          <w:rFonts w:hint="eastAsia"/>
        </w:rPr>
        <w:t>23、说出以下函数的作用是？空白区域应该填写什么？</w:t>
      </w:r>
      <w:bookmarkEnd w:id="78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81" w:name="_Toc16889"/>
      <w:r>
        <w:rPr>
          <w:rFonts w:asciiTheme="minorEastAsia" w:hAnsiTheme="minorEastAsia" w:eastAsiaTheme="minorEastAsia"/>
        </w:rPr>
        <w:t>Javascript作用链域?</w:t>
      </w:r>
      <w:bookmarkEnd w:id="78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82" w:name="_Toc21832"/>
      <w:r>
        <w:rPr>
          <w:rFonts w:asciiTheme="minorEastAsia" w:hAnsiTheme="minorEastAsia" w:eastAsiaTheme="minorEastAsia"/>
        </w:rPr>
        <w:t>谈谈This对象的理解。</w:t>
      </w:r>
      <w:bookmarkEnd w:id="78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83" w:name="_Toc28171"/>
      <w:r>
        <w:rPr>
          <w:rFonts w:asciiTheme="minorEastAsia" w:hAnsiTheme="minorEastAsia" w:eastAsiaTheme="minorEastAsia"/>
        </w:rPr>
        <w:t>eval是做什么的？</w:t>
      </w:r>
      <w:bookmarkEnd w:id="78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84" w:name="_Toc21540"/>
      <w:r>
        <w:rPr>
          <w:rFonts w:asciiTheme="minorEastAsia" w:hAnsiTheme="minorEastAsia" w:eastAsiaTheme="minorEastAsia"/>
        </w:rPr>
        <w:t>关于事件，IE与火狐的事件机制有什么区别？ 如何阻止冒泡？</w:t>
      </w:r>
      <w:bookmarkEnd w:id="78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85" w:name="_Toc22371"/>
      <w:r>
        <w:rPr>
          <w:rFonts w:asciiTheme="minorEastAsia" w:hAnsiTheme="minorEastAsia" w:eastAsiaTheme="minorEastAsia"/>
        </w:rPr>
        <w:t>什么是闭包（closure），为什么要用它？</w:t>
      </w:r>
      <w:bookmarkEnd w:id="78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86" w:name="_Toc6391"/>
      <w:r>
        <w:t>29、javascript 代码中的"use strict";是什么意思 ? 使用它区别是什么？</w:t>
      </w:r>
      <w:bookmarkEnd w:id="78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87" w:name="_Toc28279"/>
      <w:r>
        <w:t>30、如何判断一个对象是否属于某个类？</w:t>
      </w:r>
      <w:bookmarkEnd w:id="78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88" w:name="_Toc27313"/>
      <w:r>
        <w:t>31、new操作符具体干了什么呢?</w:t>
      </w:r>
      <w:bookmarkEnd w:id="78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89" w:name="_Toc23938"/>
      <w:r>
        <w:t>32、用原生JavaScript的实现过什么功能吗？</w:t>
      </w:r>
      <w:bookmarkEnd w:id="789"/>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90" w:name="_Toc30088"/>
      <w:r>
        <w:t>33、Javascript中，有一个函数，执行时对象查找时，永远不会去查找原型，这个函数是？</w:t>
      </w:r>
      <w:bookmarkEnd w:id="790"/>
    </w:p>
    <w:p>
      <w:pPr>
        <w:outlineLvl w:val="0"/>
      </w:pPr>
      <w:bookmarkStart w:id="791" w:name="_Toc10041"/>
      <w:r>
        <w:t>H</w:t>
      </w:r>
      <w:r>
        <w:rPr>
          <w:rFonts w:hint="eastAsia"/>
        </w:rPr>
        <w:t>asOwnProperty</w:t>
      </w:r>
      <w:bookmarkEnd w:id="791"/>
    </w:p>
    <w:p>
      <w:pPr>
        <w:pStyle w:val="3"/>
        <w:numPr>
          <w:ilvl w:val="0"/>
          <w:numId w:val="0"/>
        </w:numPr>
      </w:pPr>
      <w:bookmarkStart w:id="792" w:name="_Toc839"/>
      <w:r>
        <w:t>34、对JSON的了解？</w:t>
      </w:r>
      <w:bookmarkEnd w:id="79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93" w:name="_Toc16489"/>
      <w:r>
        <w:t>35、js延迟加载的方式有哪些？</w:t>
      </w:r>
      <w:bookmarkEnd w:id="79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4" w:name="_Toc26385"/>
      <w:r>
        <w:t>36、模块化开发怎么做？</w:t>
      </w:r>
      <w:bookmarkEnd w:id="79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95" w:name="_Toc8995"/>
      <w:r>
        <w:t>37、AMD（Modules/Asynchronous-Definition）、CMD（Common Module Definition）规范区别？</w:t>
      </w:r>
      <w:bookmarkEnd w:id="79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96" w:name="_Toc16448"/>
      <w:r>
        <w:t>38、requireJS的核心原理是什么？（如何动态加载的？如何避免多次加载的？如何 缓存的？）</w:t>
      </w:r>
      <w:bookmarkEnd w:id="79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97" w:name="_Toc4255"/>
      <w:r>
        <w:t>39、让你自己设计实现一个requireJS，你会怎么做？</w:t>
      </w:r>
      <w:bookmarkEnd w:id="79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98" w:name="_Toc5454"/>
      <w:r>
        <w:t>40、谈一谈你对ECMAScript6的了解？</w:t>
      </w:r>
      <w:bookmarkEnd w:id="798"/>
    </w:p>
    <w:p>
      <w:pPr>
        <w:outlineLvl w:val="0"/>
      </w:pPr>
      <w:bookmarkStart w:id="799" w:name="_Toc7947"/>
      <w:r>
        <w:rPr>
          <w:rFonts w:hint="eastAsia"/>
        </w:rPr>
        <w:t>ES6新的语法糖，类，模块化等新特性</w:t>
      </w:r>
      <w:bookmarkEnd w:id="799"/>
    </w:p>
    <w:p>
      <w:pPr>
        <w:pStyle w:val="3"/>
        <w:numPr>
          <w:ilvl w:val="0"/>
          <w:numId w:val="0"/>
        </w:numPr>
      </w:pPr>
      <w:bookmarkStart w:id="800" w:name="_Toc3815"/>
      <w:r>
        <w:t>41、ECMAScript6 怎么写class么，为什么会出现class这种东西?</w:t>
      </w:r>
      <w:bookmarkEnd w:id="80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801" w:name="_Toc23248"/>
      <w:r>
        <w:t>42、异步加载的方式有哪些？</w:t>
      </w:r>
      <w:bookmarkEnd w:id="80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802" w:name="_Toc7308"/>
      <w:r>
        <w:t>43、documen.write和 innerHTML的区别?</w:t>
      </w:r>
      <w:bookmarkEnd w:id="80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803" w:name="_Toc16160"/>
      <w:r>
        <w:t>44、DOM操作——怎样添加、移除、移动、复制、创建和查找节点?</w:t>
      </w:r>
      <w:bookmarkEnd w:id="80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804" w:name="_Toc22398"/>
      <w:r>
        <w:t>45、call() 和 .apply() 的含义和区别？</w:t>
      </w:r>
      <w:bookmarkEnd w:id="80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05" w:name="_Toc10179"/>
      <w:r>
        <w:t>46、数组和对象有哪些原生方法，列举一下？</w:t>
      </w:r>
      <w:bookmarkEnd w:id="805"/>
    </w:p>
    <w:p>
      <w:pPr>
        <w:outlineLvl w:val="0"/>
      </w:pPr>
      <w:bookmarkStart w:id="806" w:name="_Toc24005"/>
      <w:r>
        <w:rPr>
          <w:rFonts w:hint="eastAsia"/>
        </w:rPr>
        <w:t>Array.concat( ) 连接数组</w:t>
      </w:r>
      <w:bookmarkEnd w:id="806"/>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07" w:name="_Toc11902"/>
      <w:r>
        <w:rPr>
          <w:rFonts w:hint="eastAsia"/>
        </w:rPr>
        <w:t>Object.hasOwnProperty( ) 检查属性是否被继承</w:t>
      </w:r>
      <w:bookmarkEnd w:id="807"/>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08" w:name="_Toc28294"/>
      <w:r>
        <w:t>47、JS 怎么实现一个类。怎么实例化这个类</w:t>
      </w:r>
      <w:bookmarkEnd w:id="80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09" w:name="_Toc14476"/>
      <w:r>
        <w:t>48、JavaScript中的作用域与变量声明提升？</w:t>
      </w:r>
      <w:bookmarkEnd w:id="80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0" w:name="_Toc6669"/>
      <w:r>
        <w:t>49、如何编写高性能的Javascript？</w:t>
      </w:r>
      <w:bookmarkEnd w:id="81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11" w:name="_Toc23807"/>
      <w:r>
        <w:t>50、那些操作会造成内存泄漏？</w:t>
      </w:r>
      <w:bookmarkEnd w:id="811"/>
    </w:p>
    <w:p>
      <w:pPr>
        <w:rPr>
          <w:rFonts w:asciiTheme="minorEastAsia" w:hAnsiTheme="minorEastAsia"/>
        </w:rPr>
      </w:pPr>
      <w:r>
        <w:rPr>
          <w:rFonts w:hint="eastAsia" w:asciiTheme="minorEastAsia" w:hAnsiTheme="minorEastAsia"/>
        </w:rPr>
        <w:t>闭包，循环</w:t>
      </w:r>
    </w:p>
    <w:p>
      <w:pPr>
        <w:pStyle w:val="3"/>
        <w:numPr>
          <w:ilvl w:val="0"/>
          <w:numId w:val="0"/>
        </w:numPr>
      </w:pPr>
      <w:bookmarkStart w:id="812" w:name="_Toc11066"/>
      <w:r>
        <w:rPr>
          <w:rFonts w:hint="eastAsia"/>
        </w:rPr>
        <w:t>51、javascript对象的几种创建方式？</w:t>
      </w:r>
      <w:bookmarkEnd w:id="81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13" w:name="_Toc21251"/>
      <w:r>
        <w:rPr>
          <w:rFonts w:hint="eastAsia"/>
        </w:rPr>
        <w:t>52、javascript继承的 6 种方法？</w:t>
      </w:r>
      <w:bookmarkEnd w:id="81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14" w:name="_Toc23852"/>
      <w:r>
        <w:rPr>
          <w:rFonts w:hint="eastAsia"/>
        </w:rPr>
        <w:t>53、eval是做什么的？</w:t>
      </w:r>
      <w:bookmarkEnd w:id="81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15" w:name="_Toc20308"/>
      <w:r>
        <w:rPr>
          <w:rFonts w:hint="eastAsia"/>
        </w:rPr>
        <w:t>54、JavaScript 原型，原型链 ? 有什么特点？</w:t>
      </w:r>
      <w:bookmarkEnd w:id="81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16" w:name="_Toc18269"/>
      <w:r>
        <w:rPr>
          <w:rFonts w:hint="eastAsia"/>
        </w:rPr>
        <w:t>55、事件、IE与火狐的事件机制有什么区别？ 如何阻止冒泡？</w:t>
      </w:r>
      <w:bookmarkEnd w:id="81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17" w:name="_Toc12916"/>
      <w:r>
        <w:rPr>
          <w:rFonts w:hint="eastAsia"/>
        </w:rPr>
        <w:t>56、简述一下Sass、Less，且说明区别？</w:t>
      </w:r>
      <w:bookmarkEnd w:id="81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18" w:name="_Toc31629"/>
      <w:r>
        <w:rPr>
          <w:rFonts w:hint="eastAsia"/>
        </w:rPr>
        <w:t>57、关于javascript中apply()和call()方法的区别？</w:t>
      </w:r>
      <w:bookmarkEnd w:id="81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19" w:name="_Toc13653"/>
      <w:r>
        <w:rPr>
          <w:rFonts w:hint="eastAsia"/>
        </w:rPr>
        <w:t>58、简述一下JS中的闭包？</w:t>
      </w:r>
      <w:bookmarkEnd w:id="81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20" w:name="_Toc27701"/>
      <w:r>
        <w:rPr>
          <w:rFonts w:hint="eastAsia"/>
        </w:rPr>
        <w:t>59、说说你对this的理解？</w:t>
      </w:r>
      <w:bookmarkEnd w:id="82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21" w:name="_Toc28824"/>
      <w:r>
        <w:rPr>
          <w:rFonts w:hint="eastAsia"/>
        </w:rPr>
        <w:t>60、分别阐述split(),slice(),splice(),join()？</w:t>
      </w:r>
      <w:bookmarkEnd w:id="82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22" w:name="_Toc10071"/>
      <w:r>
        <w:rPr>
          <w:rFonts w:hint="eastAsia"/>
        </w:rPr>
        <w:t>61、事件委托是什么？</w:t>
      </w:r>
      <w:bookmarkEnd w:id="82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23" w:name="_Toc14998"/>
      <w:r>
        <w:rPr>
          <w:rFonts w:hint="eastAsia"/>
        </w:rPr>
        <w:t>62、如何阻止事件冒泡和默认事件？</w:t>
      </w:r>
      <w:bookmarkEnd w:id="82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24" w:name="_Toc4312"/>
      <w:r>
        <w:rPr>
          <w:rFonts w:hint="eastAsia"/>
        </w:rPr>
        <w:t>63、添加 删除 替换 插入到某个接点的方法？</w:t>
      </w:r>
      <w:bookmarkEnd w:id="82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25" w:name="_Toc31428"/>
      <w:r>
        <w:rPr>
          <w:rFonts w:hint="eastAsia"/>
        </w:rPr>
        <w:t>64、你用过require.js吗？它有什么特性？</w:t>
      </w:r>
      <w:bookmarkEnd w:id="82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26" w:name="_Toc24793"/>
      <w:r>
        <w:rPr>
          <w:rFonts w:hint="eastAsia"/>
        </w:rPr>
        <w:t>65、谈一下JS中的递归函数，并且用递归简单实现阶乘？</w:t>
      </w:r>
      <w:bookmarkEnd w:id="82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27" w:name="_Toc17723"/>
      <w:r>
        <w:rPr>
          <w:rFonts w:hint="eastAsia"/>
        </w:rPr>
        <w:t>66、请用正则表达式写一个简单的邮箱验证。</w:t>
      </w:r>
      <w:bookmarkEnd w:id="82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28" w:name="_Toc3494"/>
      <w:r>
        <w:rPr>
          <w:rFonts w:hint="eastAsia"/>
        </w:rPr>
        <w:t>67、简述一下你对web性能优化的方案？</w:t>
      </w:r>
      <w:bookmarkEnd w:id="82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29" w:name="_Toc26465"/>
      <w:r>
        <w:rPr>
          <w:rFonts w:hint="eastAsia"/>
        </w:rPr>
        <w:t>68、在JS中有哪些会被隐式转换为false</w:t>
      </w:r>
      <w:bookmarkEnd w:id="829"/>
    </w:p>
    <w:p>
      <w:pPr>
        <w:outlineLvl w:val="0"/>
      </w:pPr>
      <w:bookmarkStart w:id="830" w:name="_Toc17963"/>
      <w:r>
        <w:t>U</w:t>
      </w:r>
      <w:r>
        <w:rPr>
          <w:rFonts w:hint="eastAsia"/>
        </w:rPr>
        <w:t>ndefined、null、关键字false、NaN、零、空字符串</w:t>
      </w:r>
      <w:bookmarkEnd w:id="830"/>
    </w:p>
    <w:p>
      <w:pPr>
        <w:pStyle w:val="3"/>
        <w:numPr>
          <w:ilvl w:val="0"/>
          <w:numId w:val="0"/>
        </w:numPr>
      </w:pPr>
      <w:bookmarkStart w:id="831" w:name="_Toc5901"/>
      <w:r>
        <w:rPr>
          <w:rFonts w:hint="eastAsia"/>
        </w:rPr>
        <w:t>69、定时器setInterval有一个有名函数fn1，setInterval（fn1,500）与setInterval（fn1(),500）有什么区别？</w:t>
      </w:r>
      <w:bookmarkEnd w:id="83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32" w:name="_Toc2327"/>
      <w:r>
        <w:rPr>
          <w:rFonts w:hint="eastAsia"/>
        </w:rPr>
        <w:t>70、外部JS文件出现中文字符，会出现什么问题，怎么解决？</w:t>
      </w:r>
      <w:bookmarkEnd w:id="83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33" w:name="_Toc16284"/>
      <w:r>
        <w:rPr>
          <w:rFonts w:hint="eastAsia"/>
        </w:rPr>
        <w:t>71、谈谈浏览器的内核，并且说一下什么是内核？</w:t>
      </w:r>
      <w:bookmarkEnd w:id="83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4" w:name="_Toc1554"/>
      <w:r>
        <w:rPr>
          <w:rFonts w:hint="eastAsia"/>
        </w:rPr>
        <w:t>72、JavaScript原型，原型链 ? 有什么特点？</w:t>
      </w:r>
      <w:bookmarkEnd w:id="83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35" w:name="_Toc1229"/>
      <w:r>
        <w:rPr>
          <w:rFonts w:hint="eastAsia"/>
        </w:rPr>
        <w:t>73、写一个通用的事件侦听器函数</w:t>
      </w:r>
      <w:bookmarkEnd w:id="83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36" w:name="_Toc8631"/>
      <w:r>
        <w:rPr>
          <w:rFonts w:hint="eastAsia"/>
        </w:rPr>
        <w:t>74、事件、IE与火狐的事件机制有什么区别？ 如何阻止冒泡？</w:t>
      </w:r>
      <w:bookmarkEnd w:id="83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37" w:name="_Toc4446"/>
      <w:r>
        <w:rPr>
          <w:rFonts w:hint="eastAsia"/>
        </w:rPr>
        <w:t>75、什么是闭包（closure），为什么要用？</w:t>
      </w:r>
      <w:bookmarkEnd w:id="83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38" w:name="_Toc31269"/>
      <w:r>
        <w:rPr>
          <w:rFonts w:hint="eastAsia"/>
        </w:rPr>
        <w:t>76、如何判断一个对象是否属于某个类？</w:t>
      </w:r>
      <w:bookmarkEnd w:id="83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39" w:name="_Toc14280"/>
      <w:r>
        <w:rPr>
          <w:rFonts w:hint="eastAsia"/>
        </w:rPr>
        <w:t>77、new操作符具体干了什么呢?</w:t>
      </w:r>
      <w:bookmarkEnd w:id="83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40" w:name="_Toc31086"/>
      <w:r>
        <w:rPr>
          <w:rFonts w:hint="eastAsia"/>
        </w:rPr>
        <w:t>78、JSON 的了解</w:t>
      </w:r>
      <w:bookmarkEnd w:id="84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41" w:name="_Toc23935"/>
      <w:r>
        <w:rPr>
          <w:rFonts w:hint="eastAsia"/>
        </w:rPr>
        <w:t>79、js延迟加载的方式有哪些</w:t>
      </w:r>
      <w:bookmarkEnd w:id="84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42" w:name="_Toc11310"/>
      <w:r>
        <w:rPr>
          <w:rFonts w:hint="eastAsia"/>
        </w:rPr>
        <w:t>80、模块化怎么做？</w:t>
      </w:r>
      <w:bookmarkEnd w:id="84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43" w:name="_Toc11691"/>
      <w:r>
        <w:rPr>
          <w:rFonts w:hint="eastAsia"/>
        </w:rPr>
        <w:t>81、异步加载的方式</w:t>
      </w:r>
      <w:bookmarkEnd w:id="84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44" w:name="_Toc1541"/>
      <w:r>
        <w:rPr>
          <w:rFonts w:hint="eastAsia"/>
        </w:rPr>
        <w:t>82、告诉我答案是多少？</w:t>
      </w:r>
      <w:bookmarkEnd w:id="84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45" w:name="_Toc13879"/>
      <w:r>
        <w:rPr>
          <w:rFonts w:hint="eastAsia"/>
        </w:rPr>
        <w:t>83、JS中的call()和apply()方法的区别？</w:t>
      </w:r>
      <w:bookmarkEnd w:id="84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46" w:name="_Toc19155"/>
      <w:r>
        <w:rPr>
          <w:rFonts w:hint="eastAsia"/>
        </w:rPr>
        <w:t>84、Jquery与jQuery UI 有啥区别？</w:t>
      </w:r>
      <w:bookmarkEnd w:id="84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47" w:name="_Toc27289"/>
      <w:r>
        <w:rPr>
          <w:rFonts w:hint="eastAsia"/>
        </w:rPr>
        <w:t>85、jquery 中如何将数组转化为json字符串，然后再转化回来？</w:t>
      </w:r>
      <w:bookmarkEnd w:id="84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bookmarkStart w:id="848" w:name="_Toc19174"/>
      <w:r>
        <w:rPr>
          <w:rFonts w:hint="eastAsia"/>
        </w:rPr>
        <w:t>$.fn.stringifyArray = function(array) {</w:t>
      </w:r>
      <w:bookmarkEnd w:id="84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49" w:name="_Toc8661"/>
      <w:r>
        <w:rPr>
          <w:rFonts w:hint="eastAsia"/>
        </w:rPr>
        <w:t>86、JavaScript中的作用域与变量声明提升？</w:t>
      </w:r>
      <w:bookmarkEnd w:id="84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50" w:name="_Toc20854"/>
      <w:r>
        <w:rPr>
          <w:rFonts w:hint="eastAsia"/>
        </w:rPr>
        <w:t>87、前端开发的优化问题（看雅虎14条性能优化原则）。</w:t>
      </w:r>
      <w:bookmarkEnd w:id="85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51" w:name="_Toc4475"/>
      <w:r>
        <w:rPr>
          <w:rFonts w:hint="eastAsia"/>
        </w:rPr>
        <w:t>88、http状态码有那些？分别代表是什么意思？</w:t>
      </w:r>
      <w:bookmarkEnd w:id="85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52" w:name="_Toc24611"/>
      <w:r>
        <w:rPr>
          <w:rFonts w:hint="eastAsia"/>
        </w:rPr>
        <w:t>89、一个页面从输入 URL 到页面加载显示完成，这个过程中都发生了什么？（流程说的越详细越好）</w:t>
      </w:r>
      <w:bookmarkEnd w:id="85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53" w:name="_Toc5555"/>
      <w:r>
        <w:rPr>
          <w:rFonts w:hint="eastAsia" w:asciiTheme="minorEastAsia" w:hAnsiTheme="minorEastAsia"/>
        </w:rPr>
        <w:t>七、流行框架</w:t>
      </w:r>
      <w:bookmarkEnd w:id="853"/>
    </w:p>
    <w:p>
      <w:pPr>
        <w:pStyle w:val="3"/>
        <w:numPr>
          <w:ilvl w:val="0"/>
          <w:numId w:val="0"/>
        </w:numPr>
      </w:pPr>
      <w:bookmarkStart w:id="854" w:name="_Toc26457"/>
      <w:r>
        <w:t>1、JQuery的源码看过吗？能不能简单概况一下它的实现原理？</w:t>
      </w:r>
      <w:bookmarkEnd w:id="85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55" w:name="_Toc22167"/>
      <w:r>
        <w:rPr>
          <w:rFonts w:hint="eastAsia"/>
        </w:rPr>
        <w:t>2、</w:t>
      </w:r>
      <w:r>
        <w:t>jQuery.fn的init方法返回的this指的是什么对象？为什么要返回this？</w:t>
      </w:r>
      <w:bookmarkEnd w:id="85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56" w:name="_Toc27322"/>
      <w:r>
        <w:rPr>
          <w:rFonts w:asciiTheme="minorEastAsia" w:hAnsiTheme="minorEastAsia" w:eastAsiaTheme="minorEastAsia"/>
        </w:rPr>
        <w:t>jquery中如何将数组转化为json字符串，然后再转化回来？</w:t>
      </w:r>
      <w:bookmarkEnd w:id="85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57" w:name="_Toc7529"/>
      <w:r>
        <w:rPr>
          <w:rFonts w:asciiTheme="minorEastAsia" w:hAnsiTheme="minorEastAsia" w:eastAsiaTheme="minorEastAsia"/>
        </w:rPr>
        <w:t>jQuery 的属性拷贝(extend)的实现原理是什么，如何实现深拷贝？</w:t>
      </w:r>
      <w:bookmarkEnd w:id="85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58" w:name="_Toc14854"/>
      <w:r>
        <w:rPr>
          <w:rFonts w:asciiTheme="minorEastAsia" w:hAnsiTheme="minorEastAsia" w:eastAsiaTheme="minorEastAsia"/>
        </w:rPr>
        <w:t>jquery.extend 与 jquery.fn.extend的区别？</w:t>
      </w:r>
      <w:bookmarkEnd w:id="858"/>
    </w:p>
    <w:p>
      <w:pPr>
        <w:outlineLvl w:val="0"/>
      </w:pPr>
      <w:bookmarkStart w:id="859" w:name="_Toc101"/>
      <w:r>
        <w:t>J</w:t>
      </w:r>
      <w:r>
        <w:rPr>
          <w:rFonts w:hint="eastAsia"/>
        </w:rPr>
        <w:t>query.extend用来扩展jQuery对象本身；jquery.fn.extend用来扩展jQuery实例</w:t>
      </w:r>
      <w:bookmarkEnd w:id="859"/>
    </w:p>
    <w:p>
      <w:pPr>
        <w:pStyle w:val="3"/>
        <w:numPr>
          <w:ilvl w:val="0"/>
          <w:numId w:val="0"/>
        </w:numPr>
      </w:pPr>
      <w:bookmarkStart w:id="860" w:name="_Toc27160"/>
      <w:r>
        <w:t>6、谈一下Jquery中的bind(),live(),delegate(),on()的区别？</w:t>
      </w:r>
      <w:bookmarkEnd w:id="860"/>
    </w:p>
    <w:p>
      <w:pPr>
        <w:pStyle w:val="3"/>
        <w:numPr>
          <w:ilvl w:val="0"/>
          <w:numId w:val="0"/>
        </w:numPr>
      </w:pPr>
      <w:bookmarkStart w:id="861" w:name="_Toc577"/>
      <w:r>
        <w:t>7、JQuery一个对象可以同时绑定多个事件，这是如何实现的？</w:t>
      </w:r>
      <w:bookmarkEnd w:id="86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62" w:name="_Toc22254"/>
      <w:r>
        <w:rPr>
          <w:rFonts w:asciiTheme="minorEastAsia" w:hAnsiTheme="minorEastAsia" w:eastAsiaTheme="minorEastAsia"/>
        </w:rPr>
        <w:t>Jquery与jQuery UI有啥区别？</w:t>
      </w:r>
      <w:bookmarkEnd w:id="86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63" w:name="_Toc27293"/>
      <w:r>
        <w:rPr>
          <w:rFonts w:asciiTheme="minorEastAsia" w:hAnsiTheme="minorEastAsia" w:eastAsiaTheme="minorEastAsia"/>
        </w:rPr>
        <w:t>jQuery和Zepto的区别？各自的使用场景？</w:t>
      </w:r>
      <w:bookmarkEnd w:id="86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64" w:name="_Toc32475"/>
      <w:r>
        <w:rPr>
          <w:rFonts w:asciiTheme="minorEastAsia" w:hAnsiTheme="minorEastAsia" w:eastAsiaTheme="minorEastAsia"/>
        </w:rPr>
        <w:t>针对 jQuery 的优化方法？</w:t>
      </w:r>
      <w:bookmarkEnd w:id="86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65" w:name="_Toc1771"/>
      <w:r>
        <w:rPr>
          <w:rFonts w:asciiTheme="minorEastAsia" w:hAnsiTheme="minorEastAsia" w:eastAsiaTheme="minorEastAsia"/>
        </w:rPr>
        <w:t>Zepto的点透问题如何解决？</w:t>
      </w:r>
      <w:bookmarkEnd w:id="86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6" w:name="_Toc18512"/>
      <w:r>
        <w:t>1</w:t>
      </w:r>
      <w:r>
        <w:rPr>
          <w:rFonts w:hint="eastAsia"/>
        </w:rPr>
        <w:t>4</w:t>
      </w:r>
      <w:r>
        <w:t>、知道各种JS框架(Angular, Backbone, Ember, React, Meteor, Knockout...)么? 能讲出他们各自的优点和缺点么?</w:t>
      </w:r>
      <w:bookmarkEnd w:id="866"/>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67" w:name="_Toc16277"/>
      <w:r>
        <w:t>1</w:t>
      </w:r>
      <w:r>
        <w:rPr>
          <w:rFonts w:hint="eastAsia"/>
        </w:rPr>
        <w:t>5</w:t>
      </w:r>
      <w:r>
        <w:t>、Underscore 对哪些 JS 原生对象进行了扩展以及提供了哪些好用的函数方法？</w:t>
      </w:r>
      <w:bookmarkEnd w:id="867"/>
    </w:p>
    <w:p>
      <w:pPr>
        <w:outlineLvl w:val="0"/>
      </w:pPr>
      <w:bookmarkStart w:id="868" w:name="_Toc3804"/>
      <w:r>
        <w:t>U</w:t>
      </w:r>
      <w:r>
        <w:rPr>
          <w:rFonts w:hint="eastAsia"/>
        </w:rPr>
        <w:t>nderscore的熟悉程度</w:t>
      </w:r>
      <w:bookmarkEnd w:id="868"/>
    </w:p>
    <w:p>
      <w:pPr>
        <w:pStyle w:val="3"/>
        <w:numPr>
          <w:ilvl w:val="0"/>
          <w:numId w:val="0"/>
        </w:numPr>
      </w:pPr>
      <w:bookmarkStart w:id="869" w:name="_Toc2930"/>
      <w:r>
        <w:rPr>
          <w:rFonts w:hint="eastAsia"/>
        </w:rPr>
        <w:t>16、使用过angular吗？angular中的过滤器是干什么用的</w:t>
      </w:r>
      <w:bookmarkEnd w:id="86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70"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0"/>
    </w:p>
    <w:p>
      <w:pPr>
        <w:pStyle w:val="3"/>
        <w:numPr>
          <w:ilvl w:val="0"/>
          <w:numId w:val="0"/>
        </w:numPr>
      </w:pPr>
      <w:bookmarkStart w:id="871" w:name="_Toc23498"/>
      <w:r>
        <w:t>1、移动端最小触控区域是多大？</w:t>
      </w:r>
      <w:bookmarkEnd w:id="87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72" w:name="_Toc27245"/>
      <w:r>
        <w:rPr>
          <w:rFonts w:hint="eastAsia" w:asciiTheme="minorEastAsia" w:hAnsiTheme="minorEastAsia"/>
        </w:rPr>
        <w:t>九</w:t>
      </w:r>
      <w:r>
        <w:rPr>
          <w:rFonts w:asciiTheme="minorEastAsia" w:hAnsiTheme="minorEastAsia"/>
        </w:rPr>
        <w:t>、NodeJs</w:t>
      </w:r>
      <w:bookmarkEnd w:id="872"/>
    </w:p>
    <w:p>
      <w:pPr>
        <w:pStyle w:val="3"/>
      </w:pPr>
      <w:bookmarkStart w:id="873" w:name="_Toc11631"/>
      <w:r>
        <w:rPr>
          <w:rFonts w:hint="eastAsia"/>
        </w:rPr>
        <w:t>对Node的优点和缺点提出了自己的看法：</w:t>
      </w:r>
      <w:bookmarkEnd w:id="87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74" w:name="_Toc9625"/>
      <w:r>
        <w:t>需求：实现一个页面操作不会整页刷新的网站，并且能在浏览器前进、后退时正确响应。给出你的技术实现方案？</w:t>
      </w:r>
      <w:bookmarkEnd w:id="87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75" w:name="_Toc4028"/>
      <w:r>
        <w:t>Node.js的适用场景？</w:t>
      </w:r>
      <w:bookmarkEnd w:id="87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76" w:name="_Toc22239"/>
      <w:r>
        <w:t>(如果会用node)知道route, middleware, cluster, nodemon, pm2, server-side rendering么?</w:t>
      </w:r>
      <w:bookmarkEnd w:id="876"/>
    </w:p>
    <w:p>
      <w:pPr>
        <w:outlineLvl w:val="0"/>
      </w:pPr>
      <w:bookmarkStart w:id="877" w:name="_Toc14461"/>
      <w:r>
        <w:t>N</w:t>
      </w:r>
      <w:r>
        <w:rPr>
          <w:rFonts w:hint="eastAsia"/>
        </w:rPr>
        <w:t>odejs相关概念的理解程度</w:t>
      </w:r>
      <w:bookmarkEnd w:id="877"/>
    </w:p>
    <w:p>
      <w:pPr>
        <w:pStyle w:val="3"/>
      </w:pPr>
      <w:bookmarkStart w:id="878" w:name="_Toc22404"/>
      <w:r>
        <w:t>解释一下 Backbone 的 MVC 实现方式？</w:t>
      </w:r>
      <w:bookmarkEnd w:id="878"/>
    </w:p>
    <w:p>
      <w:pPr>
        <w:rPr>
          <w:rFonts w:asciiTheme="minorEastAsia" w:hAnsiTheme="minorEastAsia"/>
        </w:rPr>
      </w:pPr>
      <w:r>
        <w:rPr>
          <w:rFonts w:hint="eastAsia" w:asciiTheme="minorEastAsia" w:hAnsiTheme="minorEastAsia"/>
        </w:rPr>
        <w:t>流行的MVC架构模式</w:t>
      </w:r>
    </w:p>
    <w:p>
      <w:pPr>
        <w:pStyle w:val="3"/>
      </w:pPr>
      <w:bookmarkStart w:id="879" w:name="_Toc13312"/>
      <w:r>
        <w:t>什么是“前端路由”?什么时候适合使用“前端路由”? “前端路由”有哪些优点和缺点?</w:t>
      </w:r>
      <w:bookmarkEnd w:id="879"/>
    </w:p>
    <w:p>
      <w:pPr>
        <w:rPr>
          <w:rFonts w:asciiTheme="minorEastAsia" w:hAnsiTheme="minorEastAsia"/>
        </w:rPr>
      </w:pPr>
      <w:r>
        <w:rPr>
          <w:rFonts w:hint="eastAsia" w:asciiTheme="minorEastAsia" w:hAnsiTheme="minorEastAsia"/>
        </w:rPr>
        <w:t>熟悉前后端通信相关知识</w:t>
      </w:r>
    </w:p>
    <w:p>
      <w:pPr>
        <w:pStyle w:val="3"/>
      </w:pPr>
      <w:bookmarkStart w:id="880" w:name="_Toc8776"/>
      <w:r>
        <w:rPr>
          <w:rFonts w:hint="eastAsia"/>
        </w:rPr>
        <w:t>对Node的优点和缺点提出了自己的看法？</w:t>
      </w:r>
      <w:bookmarkEnd w:id="88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81" w:name="_Toc31468"/>
      <w:r>
        <w:rPr>
          <w:rFonts w:asciiTheme="minorEastAsia" w:hAnsiTheme="minorEastAsia"/>
        </w:rPr>
        <w:t>十、前端概括性问题</w:t>
      </w:r>
      <w:bookmarkEnd w:id="881"/>
    </w:p>
    <w:p>
      <w:pPr>
        <w:pStyle w:val="3"/>
      </w:pPr>
      <w:bookmarkStart w:id="882" w:name="_Toc14970"/>
      <w:r>
        <w:rPr>
          <w:rFonts w:hint="eastAsia"/>
        </w:rPr>
        <w:t>常使用的库有哪些？常用的前端开发工具？开发过什么应用或组件？</w:t>
      </w:r>
      <w:bookmarkEnd w:id="88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83" w:name="_Toc17296"/>
      <w:r>
        <w:rPr>
          <w:rFonts w:hint="eastAsia"/>
        </w:rPr>
        <w:t>对BFC规范的理解？</w:t>
      </w:r>
      <w:bookmarkEnd w:id="883"/>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84" w:name="_Toc9346"/>
      <w:r>
        <w:rPr>
          <w:rFonts w:hint="eastAsia"/>
        </w:rPr>
        <w:t>99%的网站都需要被重构是那本书上写的？</w:t>
      </w:r>
      <w:bookmarkEnd w:id="88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85" w:name="_Toc17367"/>
      <w:r>
        <w:rPr>
          <w:rFonts w:hint="eastAsia"/>
        </w:rPr>
        <w:t>WEB应用从服务器主动推送Data到客户端有那些方式？</w:t>
      </w:r>
      <w:bookmarkEnd w:id="88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86" w:name="_Toc28773"/>
      <w:r>
        <w:rPr>
          <w:rFonts w:hint="eastAsia"/>
        </w:rPr>
        <w:t>加班的看法</w:t>
      </w:r>
      <w:bookmarkEnd w:id="88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87" w:name="_Toc20855"/>
      <w:r>
        <w:rPr>
          <w:rFonts w:hint="eastAsia"/>
        </w:rPr>
        <w:t>平时如何管理你的项目，如何设计突发大规模并发架构？</w:t>
      </w:r>
      <w:bookmarkEnd w:id="88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88" w:name="_Toc1726"/>
      <w:r>
        <w:rPr>
          <w:rFonts w:hint="eastAsia"/>
        </w:rPr>
        <w:t>那些操作会造成内存泄漏？</w:t>
      </w:r>
      <w:bookmarkEnd w:id="88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89" w:name="_Toc30560"/>
      <w:r>
        <w:rPr>
          <w:rFonts w:hint="eastAsia"/>
        </w:rPr>
        <w:t>你说你热爱前端，那么应该WEB行业的发展很关注吧？ 说说最近最流行的一些东西吧？</w:t>
      </w:r>
      <w:bookmarkEnd w:id="889"/>
    </w:p>
    <w:p>
      <w:pPr>
        <w:outlineLvl w:val="0"/>
      </w:pPr>
      <w:bookmarkStart w:id="890" w:name="_Toc26184"/>
      <w:r>
        <w:rPr>
          <w:rFonts w:hint="eastAsia"/>
        </w:rPr>
        <w:t>Node.js、Mongodb、npm、MVVM、MEAN、react、angularjs</w:t>
      </w:r>
      <w:bookmarkEnd w:id="890"/>
    </w:p>
    <w:p>
      <w:pPr>
        <w:pStyle w:val="3"/>
      </w:pPr>
      <w:bookmarkStart w:id="891" w:name="_Toc16540"/>
      <w:r>
        <w:rPr>
          <w:rFonts w:hint="eastAsia"/>
        </w:rPr>
        <w:t>你有了解我们公司吗？说说你的认识？</w:t>
      </w:r>
      <w:bookmarkEnd w:id="89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92" w:name="_Toc16423"/>
      <w:r>
        <w:rPr>
          <w:rFonts w:hint="eastAsia"/>
        </w:rPr>
        <w:t>移动端（比如：Android IOS）怎么做好用户体验?</w:t>
      </w:r>
      <w:bookmarkEnd w:id="89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93" w:name="_Toc19166"/>
      <w:r>
        <w:rPr>
          <w:rFonts w:hint="eastAsia"/>
        </w:rPr>
        <w:t>你所知道的页面性能优化方法有那些？</w:t>
      </w:r>
      <w:bookmarkEnd w:id="89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94" w:name="_Toc12261"/>
      <w:r>
        <w:rPr>
          <w:rFonts w:hint="eastAsia"/>
        </w:rPr>
        <w:t>除了前端以外还了解什么其它技术么？你最最厉害的技能是什么？</w:t>
      </w:r>
      <w:bookmarkEnd w:id="89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95" w:name="_Toc19900"/>
      <w:r>
        <w:rPr>
          <w:rFonts w:hint="eastAsia"/>
        </w:rPr>
        <w:t>AMD（Modules/Asynchronous-Definition）、CMD（Common Module Definition）规范区别？</w:t>
      </w:r>
      <w:bookmarkEnd w:id="895"/>
    </w:p>
    <w:p>
      <w:pPr>
        <w:pStyle w:val="3"/>
      </w:pPr>
      <w:bookmarkStart w:id="896" w:name="_Toc14373"/>
      <w:r>
        <w:rPr>
          <w:rFonts w:hint="eastAsia"/>
        </w:rPr>
        <w:t>谈谈你认为怎样做能使项目做的更好？</w:t>
      </w:r>
      <w:bookmarkEnd w:id="896"/>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97" w:name="_Toc27916"/>
      <w:r>
        <w:rPr>
          <w:rFonts w:hint="eastAsia"/>
        </w:rPr>
        <w:t>你对前端界面工程师这个职位是怎么样理解的？它的前景会怎么样？</w:t>
      </w:r>
      <w:bookmarkEnd w:id="897"/>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98" w:name="_Toc14071"/>
      <w:r>
        <w:rPr>
          <w:rFonts w:hint="eastAsia"/>
        </w:rPr>
        <w:t>php中下面哪个函数可以打开一个文件，以对文件进行读和写操作？</w:t>
      </w:r>
      <w:bookmarkEnd w:id="89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pPr>
      <w:bookmarkStart w:id="899" w:name="_Toc28134"/>
      <w:r>
        <w:rPr>
          <w:rFonts w:hint="eastAsia"/>
        </w:rPr>
        <w:t>php中rmdir可以直接删除文件夹吗？该目录必须是空的，而且要有相应的权限--来自api</w:t>
      </w:r>
      <w:bookmarkEnd w:id="89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900" w:name="_Toc29619"/>
      <w:r>
        <w:rPr>
          <w:rFonts w:hint="eastAsia"/>
        </w:rPr>
        <w:t>phpinset和empty的区别，举例说明</w:t>
      </w:r>
      <w:bookmarkEnd w:id="90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1" w:name="_Toc29101"/>
      <w:r>
        <w:rPr>
          <w:rFonts w:hint="eastAsia"/>
        </w:rPr>
        <w:t>php中$_SERVER变量中如何得到当前执行脚本路劲</w:t>
      </w:r>
      <w:bookmarkEnd w:id="901"/>
    </w:p>
    <w:p>
      <w:pPr>
        <w:rPr>
          <w:rFonts w:asciiTheme="minorEastAsia" w:hAnsiTheme="minorEastAsia"/>
        </w:rPr>
      </w:pPr>
      <w:r>
        <w:rPr>
          <w:rFonts w:asciiTheme="minorEastAsia" w:hAnsiTheme="minorEastAsia"/>
        </w:rPr>
        <w:drawing>
          <wp:inline distT="0" distB="0" distL="0" distR="0">
            <wp:extent cx="4606925" cy="1407795"/>
            <wp:effectExtent l="19050" t="0" r="2761" b="0"/>
            <wp:docPr id="1030" name="Image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descr="http://www.phpddt.com/usr/uploads/2014/03/2709675141.png"/>
                    <pic:cNvPicPr>
                      <a:picLocks noChangeAspect="1"/>
                    </pic:cNvPicPr>
                  </pic:nvPicPr>
                  <pic:blipFill>
                    <a:blip r:embed="rId7" cstate="print">
                      <a:extLst>
                        <a:ext uri="{28A0092B-C50C-407E-A947-70E740481C1C}">
                          <a14:useLocalDpi xmlns:a14="http://schemas.microsoft.com/office/drawing/2010/main" val="0"/>
                        </a:ext>
                      </a:extLst>
                    </a:blip>
                    <a:srcRect t="17600" r="12616" b="35183"/>
                    <a:stretch>
                      <a:fillRect/>
                    </a:stretch>
                  </pic:blipFill>
                  <pic:spPr>
                    <a:xfrm>
                      <a:off x="0" y="0"/>
                      <a:ext cx="4606925" cy="1407795"/>
                    </a:xfrm>
                    <a:prstGeom prst="rect">
                      <a:avLst/>
                    </a:prstGeom>
                  </pic:spPr>
                </pic:pic>
              </a:graphicData>
            </a:graphic>
          </wp:inline>
        </w:drawing>
      </w:r>
    </w:p>
    <w:p>
      <w:pPr>
        <w:pStyle w:val="3"/>
      </w:pPr>
      <w:bookmarkStart w:id="902" w:name="_Toc23562"/>
      <w:r>
        <w:rPr>
          <w:rFonts w:hint="eastAsia"/>
        </w:rPr>
        <w:t>写一个php函数，要求两个日期字符串的天数差，如2012-02-05~2012-03-06的日期差数</w:t>
      </w:r>
      <w:bookmarkEnd w:id="902"/>
    </w:p>
    <w:p>
      <w:pPr>
        <w:pStyle w:val="3"/>
      </w:pPr>
      <w:bookmarkStart w:id="903" w:name="_Toc30916"/>
      <w:r>
        <w:rPr>
          <w:rFonts w:hint="eastAsia"/>
        </w:rPr>
        <w:t>一个衣柜中放了许多杂乱的衬衫，如果让你去整理一下，使得更容易找到你想要的衣服；你会怎么做？请写出你的做法和思路？</w:t>
      </w:r>
      <w:bookmarkEnd w:id="903"/>
    </w:p>
    <w:p>
      <w:pPr>
        <w:pStyle w:val="3"/>
      </w:pPr>
      <w:bookmarkStart w:id="904" w:name="_Toc13588"/>
      <w:r>
        <w:rPr>
          <w:rFonts w:hint="eastAsia"/>
        </w:rPr>
        <w:t>如何优化网页加载速度？</w:t>
      </w:r>
      <w:bookmarkEnd w:id="90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05" w:name="_Toc5851"/>
      <w:r>
        <w:rPr>
          <w:rFonts w:hint="eastAsia"/>
        </w:rPr>
        <w:t>工作流程，你怎么来实现页面设计图，你认为前端应该如何高质量完成工作?</w:t>
      </w:r>
      <w:bookmarkEnd w:id="905"/>
    </w:p>
    <w:p>
      <w:pPr>
        <w:rPr>
          <w:rFonts w:asciiTheme="minorEastAsia" w:hAnsiTheme="minorEastAsia"/>
        </w:rPr>
      </w:pPr>
      <w:r>
        <w:rPr>
          <w:rFonts w:hint="eastAsia" w:asciiTheme="minorEastAsia" w:hAnsiTheme="minorEastAsia"/>
        </w:rPr>
        <w:t>熟悉相关设计规范，自己总结的一些经验</w:t>
      </w:r>
    </w:p>
    <w:p>
      <w:pPr>
        <w:pStyle w:val="3"/>
      </w:pPr>
      <w:bookmarkStart w:id="906" w:name="_Toc721"/>
      <w:r>
        <w:rPr>
          <w:rFonts w:hint="eastAsia"/>
        </w:rPr>
        <w:t>介绍项目经验、合作开发、独立开发。</w:t>
      </w:r>
      <w:bookmarkEnd w:id="906"/>
    </w:p>
    <w:p>
      <w:pPr>
        <w:rPr>
          <w:rFonts w:asciiTheme="minorEastAsia" w:hAnsiTheme="minorEastAsia"/>
        </w:rPr>
      </w:pPr>
      <w:r>
        <w:rPr>
          <w:rFonts w:hint="eastAsia" w:asciiTheme="minorEastAsia" w:hAnsiTheme="minorEastAsia"/>
        </w:rPr>
        <w:t>团队协作，个人能力。实践经验</w:t>
      </w:r>
    </w:p>
    <w:p>
      <w:pPr>
        <w:pStyle w:val="3"/>
      </w:pPr>
      <w:bookmarkStart w:id="907" w:name="_Toc19133"/>
      <w:r>
        <w:rPr>
          <w:rFonts w:hint="eastAsia"/>
        </w:rPr>
        <w:t>开发过程中遇到困难，如何解决。</w:t>
      </w:r>
      <w:bookmarkEnd w:id="907"/>
    </w:p>
    <w:p>
      <w:pPr>
        <w:rPr>
          <w:rFonts w:asciiTheme="minorEastAsia" w:hAnsiTheme="minorEastAsia"/>
        </w:rPr>
      </w:pPr>
      <w:r>
        <w:rPr>
          <w:rFonts w:hint="eastAsia" w:asciiTheme="minorEastAsia" w:hAnsiTheme="minorEastAsia"/>
        </w:rPr>
        <w:t>考察解决问题的能力</w:t>
      </w:r>
    </w:p>
    <w:p>
      <w:pPr>
        <w:pStyle w:val="3"/>
      </w:pPr>
      <w:bookmarkStart w:id="908" w:name="_Toc20614"/>
      <w:r>
        <w:rPr>
          <w:rFonts w:hint="eastAsia"/>
        </w:rPr>
        <w:t>对前端界面工程师这个职位是怎么样理解的？它的前景会怎么样？</w:t>
      </w:r>
      <w:bookmarkEnd w:id="90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decorative"/>
    <w:pitch w:val="default"/>
    <w:sig w:usb0="80000287" w:usb1="28CF3C50" w:usb2="00000016" w:usb3="00000000" w:csb0="0004001F" w:csb1="00000000"/>
  </w:font>
  <w:font w:name="MS Mincho">
    <w:altName w:val="MS UI Gothic"/>
    <w:panose1 w:val="02020609040002080304"/>
    <w:charset w:val="80"/>
    <w:family w:val="modern"/>
    <w:pitch w:val="default"/>
    <w:sig w:usb0="00000000" w:usb1="00000000" w:usb2="08000012" w:usb3="00000000" w:csb0="4002009F" w:csb1="DFD70000"/>
  </w:font>
  <w:font w:name="Helvetica">
    <w:altName w:val="Arial"/>
    <w:panose1 w:val="020B06040200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0000002"/>
    <w:multiLevelType w:val="multilevel"/>
    <w:tmpl w:val="00000002"/>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0000004"/>
    <w:multiLevelType w:val="multilevel"/>
    <w:tmpl w:val="0000000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0000005"/>
    <w:multiLevelType w:val="multilevel"/>
    <w:tmpl w:val="00000005"/>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6"/>
    <w:multiLevelType w:val="multilevel"/>
    <w:tmpl w:val="00000006"/>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7"/>
    <w:multiLevelType w:val="singleLevel"/>
    <w:tmpl w:val="00000007"/>
    <w:lvl w:ilvl="0" w:tentative="0">
      <w:start w:val="1"/>
      <w:numFmt w:val="decimal"/>
      <w:suff w:val="nothing"/>
      <w:lvlText w:val="%1．"/>
      <w:lvlJc w:val="left"/>
      <w:pPr>
        <w:ind w:left="0" w:firstLine="400"/>
      </w:pPr>
      <w:rPr>
        <w:rFonts w:hint="default"/>
      </w:rPr>
    </w:lvl>
  </w:abstractNum>
  <w:abstractNum w:abstractNumId="8">
    <w:nsid w:val="00000008"/>
    <w:multiLevelType w:val="singleLevel"/>
    <w:tmpl w:val="00000008"/>
    <w:lvl w:ilvl="0" w:tentative="0">
      <w:start w:val="2"/>
      <w:numFmt w:val="decimal"/>
      <w:suff w:val="nothing"/>
      <w:lvlText w:val="%1)"/>
      <w:lvlJc w:val="left"/>
    </w:lvl>
  </w:abstractNum>
  <w:abstractNum w:abstractNumId="9">
    <w:nsid w:val="00000009"/>
    <w:multiLevelType w:val="singleLevel"/>
    <w:tmpl w:val="00000009"/>
    <w:lvl w:ilvl="0" w:tentative="0">
      <w:start w:val="1"/>
      <w:numFmt w:val="decimal"/>
      <w:pStyle w:val="3"/>
      <w:lvlText w:val="%1."/>
      <w:lvlJc w:val="left"/>
      <w:pPr>
        <w:tabs>
          <w:tab w:val="left" w:pos="425"/>
        </w:tabs>
        <w:ind w:left="425" w:hanging="425"/>
      </w:pPr>
      <w:rPr>
        <w:rFonts w:hint="default"/>
      </w:rPr>
    </w:lvl>
  </w:abstractNum>
  <w:abstractNum w:abstractNumId="10">
    <w:nsid w:val="0000000A"/>
    <w:multiLevelType w:val="singleLevel"/>
    <w:tmpl w:val="0000000A"/>
    <w:lvl w:ilvl="0" w:tentative="0">
      <w:start w:val="1"/>
      <w:numFmt w:val="decimal"/>
      <w:pStyle w:val="41"/>
      <w:lvlText w:val="%1."/>
      <w:lvlJc w:val="left"/>
      <w:pPr>
        <w:tabs>
          <w:tab w:val="left" w:pos="425"/>
        </w:tabs>
        <w:ind w:left="425" w:hanging="425"/>
      </w:pPr>
      <w:rPr>
        <w:rFonts w:hint="default"/>
      </w:rPr>
    </w:lvl>
  </w:abstractNum>
  <w:abstractNum w:abstractNumId="11">
    <w:nsid w:val="0000000B"/>
    <w:multiLevelType w:val="singleLevel"/>
    <w:tmpl w:val="0000000B"/>
    <w:lvl w:ilvl="0" w:tentative="0">
      <w:start w:val="1"/>
      <w:numFmt w:val="decimal"/>
      <w:pStyle w:val="44"/>
      <w:lvlText w:val="%1."/>
      <w:lvlJc w:val="left"/>
      <w:pPr>
        <w:tabs>
          <w:tab w:val="left" w:pos="425"/>
        </w:tabs>
        <w:ind w:left="425" w:hanging="425"/>
      </w:pPr>
      <w:rPr>
        <w:rFonts w:hint="default"/>
      </w:rPr>
    </w:lvl>
  </w:abstractNum>
  <w:abstractNum w:abstractNumId="12">
    <w:nsid w:val="0000000C"/>
    <w:multiLevelType w:val="multilevel"/>
    <w:tmpl w:val="00000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000000D"/>
    <w:multiLevelType w:val="multilevel"/>
    <w:tmpl w:val="000000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AC20B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qFormat/>
    <w:uiPriority w:val="9"/>
    <w:pPr>
      <w:keepNext/>
      <w:keepLines/>
      <w:spacing w:line="413" w:lineRule="auto"/>
      <w:outlineLvl w:val="2"/>
    </w:pPr>
    <w:rPr>
      <w:b/>
      <w:sz w:val="32"/>
    </w:rPr>
  </w:style>
  <w:style w:type="character" w:default="1" w:styleId="21">
    <w:name w:val="Default Paragraph Font"/>
    <w:uiPriority w:val="1"/>
  </w:style>
  <w:style w:type="table" w:default="1" w:styleId="25">
    <w:name w:val="Normal Table"/>
    <w:qFormat/>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Document Map"/>
    <w:basedOn w:val="1"/>
    <w:link w:val="38"/>
    <w:qFormat/>
    <w:uiPriority w:val="99"/>
    <w:rPr>
      <w:rFonts w:ascii="宋体"/>
      <w:sz w:val="18"/>
      <w:szCs w:val="18"/>
    </w:rPr>
  </w:style>
  <w:style w:type="paragraph" w:styleId="7">
    <w:name w:val="toc 5"/>
    <w:basedOn w:val="1"/>
    <w:next w:val="1"/>
    <w:qFormat/>
    <w:uiPriority w:val="39"/>
    <w:pPr>
      <w:ind w:left="1680" w:leftChars="800"/>
    </w:pPr>
  </w:style>
  <w:style w:type="paragraph" w:styleId="8">
    <w:name w:val="toc 3"/>
    <w:basedOn w:val="1"/>
    <w:next w:val="1"/>
    <w:uiPriority w:val="39"/>
    <w:pPr>
      <w:ind w:left="840" w:leftChars="400"/>
    </w:pPr>
  </w:style>
  <w:style w:type="paragraph" w:styleId="9">
    <w:name w:val="toc 8"/>
    <w:basedOn w:val="1"/>
    <w:next w:val="1"/>
    <w:qFormat/>
    <w:uiPriority w:val="39"/>
    <w:pPr>
      <w:ind w:left="2940" w:leftChars="1400"/>
    </w:pPr>
  </w:style>
  <w:style w:type="paragraph" w:styleId="10">
    <w:name w:val="Balloon Text"/>
    <w:basedOn w:val="1"/>
    <w:link w:val="39"/>
    <w:qFormat/>
    <w:uiPriority w:val="99"/>
    <w:rPr>
      <w:sz w:val="18"/>
      <w:szCs w:val="18"/>
    </w:rPr>
  </w:style>
  <w:style w:type="paragraph" w:styleId="11">
    <w:name w:val="footer"/>
    <w:basedOn w:val="1"/>
    <w:link w:val="27"/>
    <w:qFormat/>
    <w:uiPriority w:val="99"/>
    <w:pPr>
      <w:tabs>
        <w:tab w:val="center" w:pos="4153"/>
        <w:tab w:val="right" w:pos="8306"/>
      </w:tabs>
      <w:snapToGrid w:val="0"/>
      <w:jc w:val="left"/>
    </w:pPr>
    <w:rPr>
      <w:sz w:val="18"/>
      <w:szCs w:val="18"/>
    </w:rPr>
  </w:style>
  <w:style w:type="paragraph" w:styleId="12">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HTML Preformatted"/>
    <w:basedOn w:val="1"/>
    <w:link w:val="3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qFormat/>
    <w:uiPriority w:val="99"/>
    <w:rPr>
      <w:rFonts w:ascii="宋体" w:eastAsia="宋体"/>
      <w:kern w:val="2"/>
      <w:sz w:val="18"/>
      <w:szCs w:val="18"/>
    </w:rPr>
  </w:style>
  <w:style w:type="character" w:customStyle="1" w:styleId="39">
    <w:name w:val="批注框文本 Char"/>
    <w:basedOn w:val="21"/>
    <w:link w:val="10"/>
    <w:qFormat/>
    <w:uiPriority w:val="99"/>
    <w:rPr>
      <w:kern w:val="2"/>
      <w:sz w:val="18"/>
      <w:szCs w:val="18"/>
    </w:rPr>
  </w:style>
  <w:style w:type="paragraph" w:customStyle="1" w:styleId="40">
    <w:name w:val="列出段落2"/>
    <w:basedOn w:val="1"/>
    <w:link w:val="43"/>
    <w:qFormat/>
    <w:uiPriority w:val="99"/>
    <w:pPr>
      <w:ind w:firstLine="420" w:firstLineChars="200"/>
    </w:pPr>
  </w:style>
  <w:style w:type="paragraph" w:customStyle="1" w:styleId="41">
    <w:name w:val="javascript"/>
    <w:basedOn w:val="3"/>
    <w:link w:val="42"/>
    <w:qFormat/>
    <w:uiPriority w:val="0"/>
    <w:pPr>
      <w:numPr>
        <w:ilvl w:val="0"/>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ilvl w:val="0"/>
        <w:numId w:val="3"/>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0</Pages>
  <Words>58832</Words>
  <Characters>106924</Characters>
  <Lines>0</Lines>
  <Paragraphs>4214</Paragraphs>
  <ScaleCrop>false</ScaleCrop>
  <LinksUpToDate>false</LinksUpToDate>
  <CharactersWithSpaces>119924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2016-07-01T10:36:00Z</dcterms:created>
  <dc:creator>ZM</dc:creator>
  <cp:lastModifiedBy>wukj</cp:lastModifiedBy>
  <dcterms:modified xsi:type="dcterms:W3CDTF">2017-02-14T07:13:38Z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